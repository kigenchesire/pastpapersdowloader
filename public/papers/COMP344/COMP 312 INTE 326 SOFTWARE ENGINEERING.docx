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1F0" w:rsidRDefault="00A061F0" w:rsidP="00A061F0">
      <w:pPr>
        <w:pStyle w:val="NoSpacing"/>
        <w:tabs>
          <w:tab w:val="center" w:pos="1447"/>
        </w:tabs>
        <w:spacing w:line="276" w:lineRule="auto"/>
        <w:jc w:val="center"/>
        <w:rPr>
          <w:rFonts w:ascii="Times New Roman" w:hAnsi="Times New Roman"/>
          <w:b/>
          <w:sz w:val="24"/>
          <w:szCs w:val="24"/>
        </w:rPr>
      </w:pPr>
      <w:r>
        <w:rPr>
          <w:rFonts w:ascii="Times New Roman" w:hAnsi="Times New Roman"/>
          <w:b/>
          <w:noProof/>
          <w:sz w:val="36"/>
          <w:szCs w:val="36"/>
        </w:rPr>
        <w:drawing>
          <wp:anchor distT="0" distB="0" distL="114300" distR="114300" simplePos="0" relativeHeight="251660288" behindDoc="0" locked="0" layoutInCell="1" allowOverlap="1">
            <wp:simplePos x="0" y="0"/>
            <wp:positionH relativeFrom="column">
              <wp:posOffset>2209800</wp:posOffset>
            </wp:positionH>
            <wp:positionV relativeFrom="paragraph">
              <wp:posOffset>-1019175</wp:posOffset>
            </wp:positionV>
            <wp:extent cx="1524000" cy="1524000"/>
            <wp:effectExtent l="19050" t="0" r="0" b="0"/>
            <wp:wrapSquare wrapText="bothSides"/>
            <wp:docPr id="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srcRect/>
                    <a:stretch>
                      <a:fillRect/>
                    </a:stretch>
                  </pic:blipFill>
                  <pic:spPr bwMode="auto">
                    <a:xfrm>
                      <a:off x="0" y="0"/>
                      <a:ext cx="1524000" cy="1524000"/>
                    </a:xfrm>
                    <a:prstGeom prst="rect">
                      <a:avLst/>
                    </a:prstGeom>
                    <a:noFill/>
                    <a:ln w="9525">
                      <a:noFill/>
                      <a:miter lim="800000"/>
                      <a:headEnd/>
                      <a:tailEnd/>
                    </a:ln>
                  </pic:spPr>
                </pic:pic>
              </a:graphicData>
            </a:graphic>
          </wp:anchor>
        </w:drawing>
      </w:r>
      <w:r w:rsidRPr="00D75AC2">
        <w:rPr>
          <w:rFonts w:ascii="Times New Roman" w:hAnsi="Times New Roman"/>
          <w:b/>
          <w:sz w:val="36"/>
          <w:szCs w:val="36"/>
        </w:rPr>
        <w:t>KABARAK</w:t>
      </w:r>
      <w:r>
        <w:rPr>
          <w:rFonts w:ascii="Times New Roman" w:hAnsi="Times New Roman"/>
          <w:b/>
          <w:sz w:val="36"/>
          <w:szCs w:val="36"/>
        </w:rPr>
        <w:tab/>
      </w:r>
      <w:r>
        <w:rPr>
          <w:rFonts w:ascii="Times New Roman" w:hAnsi="Times New Roman"/>
          <w:b/>
          <w:sz w:val="36"/>
          <w:szCs w:val="36"/>
        </w:rPr>
        <w:tab/>
        <w:t>UNIVERSITY</w:t>
      </w:r>
      <w:r>
        <w:rPr>
          <w:rFonts w:ascii="Times New Roman" w:hAnsi="Times New Roman"/>
          <w:b/>
          <w:sz w:val="24"/>
          <w:szCs w:val="24"/>
        </w:rPr>
        <w:br w:type="textWrapping" w:clear="all"/>
      </w:r>
    </w:p>
    <w:p w:rsidR="00A061F0" w:rsidRPr="00DB4D67" w:rsidRDefault="00A061F0" w:rsidP="00A061F0">
      <w:pPr>
        <w:pStyle w:val="NoSpacing"/>
        <w:jc w:val="center"/>
        <w:rPr>
          <w:rFonts w:ascii="Times New Roman" w:hAnsi="Times New Roman"/>
          <w:b/>
          <w:sz w:val="28"/>
          <w:szCs w:val="28"/>
        </w:rPr>
      </w:pPr>
    </w:p>
    <w:p w:rsidR="00A061F0" w:rsidRPr="00DB4D67" w:rsidRDefault="00A061F0" w:rsidP="00A061F0">
      <w:pPr>
        <w:pStyle w:val="NoSpacing"/>
        <w:spacing w:line="276" w:lineRule="auto"/>
        <w:jc w:val="center"/>
        <w:rPr>
          <w:rFonts w:ascii="Times New Roman" w:hAnsi="Times New Roman"/>
          <w:b/>
          <w:sz w:val="28"/>
          <w:szCs w:val="28"/>
        </w:rPr>
      </w:pPr>
      <w:r w:rsidRPr="00DB4D67">
        <w:rPr>
          <w:rFonts w:ascii="Times New Roman" w:hAnsi="Times New Roman"/>
          <w:b/>
          <w:sz w:val="28"/>
          <w:szCs w:val="28"/>
        </w:rPr>
        <w:t>UNIVERSITY EXAMINATIONS</w:t>
      </w:r>
    </w:p>
    <w:p w:rsidR="00A061F0" w:rsidRPr="00DB4D67" w:rsidRDefault="00A061F0" w:rsidP="00A061F0">
      <w:pPr>
        <w:pStyle w:val="NoSpacing"/>
        <w:spacing w:line="276" w:lineRule="auto"/>
        <w:jc w:val="center"/>
        <w:rPr>
          <w:rFonts w:ascii="Times New Roman" w:hAnsi="Times New Roman"/>
          <w:b/>
          <w:sz w:val="28"/>
          <w:szCs w:val="28"/>
          <w:u w:val="single"/>
        </w:rPr>
      </w:pPr>
      <w:r>
        <w:rPr>
          <w:rFonts w:ascii="Times New Roman" w:hAnsi="Times New Roman"/>
          <w:b/>
          <w:sz w:val="28"/>
          <w:szCs w:val="28"/>
          <w:u w:val="single"/>
        </w:rPr>
        <w:t xml:space="preserve"> </w:t>
      </w:r>
    </w:p>
    <w:p w:rsidR="00A061F0" w:rsidRPr="00DB4D67" w:rsidRDefault="00A061F0" w:rsidP="00A061F0">
      <w:pPr>
        <w:pStyle w:val="NoSpacing"/>
        <w:spacing w:line="276" w:lineRule="auto"/>
        <w:jc w:val="center"/>
        <w:rPr>
          <w:rFonts w:ascii="Times New Roman" w:hAnsi="Times New Roman"/>
          <w:b/>
          <w:sz w:val="28"/>
          <w:szCs w:val="28"/>
          <w:u w:val="single"/>
        </w:rPr>
      </w:pPr>
    </w:p>
    <w:p w:rsidR="00A061F0" w:rsidRPr="00101D44" w:rsidRDefault="00A061F0" w:rsidP="00A061F0">
      <w:pPr>
        <w:pStyle w:val="NoSpacing"/>
        <w:spacing w:line="276" w:lineRule="auto"/>
        <w:jc w:val="center"/>
        <w:rPr>
          <w:rFonts w:ascii="Times New Roman" w:hAnsi="Times New Roman"/>
          <w:b/>
          <w:sz w:val="24"/>
          <w:szCs w:val="24"/>
          <w:u w:val="single"/>
        </w:rPr>
      </w:pPr>
      <w:r>
        <w:rPr>
          <w:rFonts w:ascii="Times New Roman" w:hAnsi="Times New Roman"/>
          <w:b/>
          <w:sz w:val="28"/>
          <w:szCs w:val="28"/>
          <w:u w:val="single"/>
        </w:rPr>
        <w:t>SECOND SEMESTER, 2016/2017</w:t>
      </w:r>
      <w:r w:rsidRPr="00DB4D67">
        <w:rPr>
          <w:rFonts w:ascii="Times New Roman" w:hAnsi="Times New Roman"/>
          <w:b/>
          <w:sz w:val="28"/>
          <w:szCs w:val="28"/>
          <w:u w:val="single"/>
        </w:rPr>
        <w:t xml:space="preserve"> ACADEMIC</w:t>
      </w:r>
      <w:r>
        <w:rPr>
          <w:rFonts w:ascii="Times New Roman" w:hAnsi="Times New Roman"/>
          <w:b/>
          <w:sz w:val="24"/>
          <w:szCs w:val="24"/>
          <w:u w:val="single"/>
        </w:rPr>
        <w:t xml:space="preserve"> YEAR</w:t>
      </w:r>
    </w:p>
    <w:p w:rsidR="00A061F0" w:rsidRPr="00101D44" w:rsidRDefault="00A061F0" w:rsidP="00A061F0">
      <w:pPr>
        <w:pStyle w:val="NoSpacing"/>
        <w:spacing w:line="276" w:lineRule="auto"/>
        <w:jc w:val="center"/>
        <w:rPr>
          <w:rFonts w:ascii="Times New Roman" w:hAnsi="Times New Roman"/>
          <w:b/>
          <w:sz w:val="24"/>
          <w:szCs w:val="24"/>
          <w:u w:val="single"/>
        </w:rPr>
      </w:pPr>
    </w:p>
    <w:p w:rsidR="00A061F0" w:rsidRDefault="00A061F0" w:rsidP="00A061F0">
      <w:pPr>
        <w:pStyle w:val="NoSpacing"/>
        <w:spacing w:line="276" w:lineRule="auto"/>
        <w:jc w:val="center"/>
        <w:rPr>
          <w:rFonts w:ascii="Times New Roman" w:hAnsi="Times New Roman"/>
          <w:b/>
          <w:sz w:val="24"/>
          <w:szCs w:val="24"/>
          <w:u w:val="single"/>
        </w:rPr>
      </w:pPr>
      <w:r w:rsidRPr="00101D44">
        <w:rPr>
          <w:rFonts w:ascii="Times New Roman" w:hAnsi="Times New Roman"/>
          <w:b/>
          <w:sz w:val="24"/>
          <w:szCs w:val="24"/>
          <w:u w:val="single"/>
        </w:rPr>
        <w:t xml:space="preserve">EXAMINATION FOR THE </w:t>
      </w:r>
      <w:r>
        <w:rPr>
          <w:rFonts w:ascii="Times New Roman" w:hAnsi="Times New Roman"/>
          <w:b/>
          <w:sz w:val="24"/>
          <w:szCs w:val="24"/>
          <w:u w:val="single"/>
        </w:rPr>
        <w:t>DEGREE OF BACHELOR SCIENCE IN COMPUTER SCIENCE</w:t>
      </w:r>
    </w:p>
    <w:p w:rsidR="00A061F0" w:rsidRPr="00101D44" w:rsidRDefault="00A061F0" w:rsidP="00A061F0">
      <w:pPr>
        <w:pStyle w:val="NoSpacing"/>
        <w:spacing w:line="276" w:lineRule="auto"/>
        <w:jc w:val="center"/>
        <w:rPr>
          <w:rFonts w:ascii="Times New Roman" w:hAnsi="Times New Roman"/>
          <w:b/>
          <w:sz w:val="24"/>
          <w:szCs w:val="24"/>
          <w:u w:val="single"/>
        </w:rPr>
      </w:pPr>
    </w:p>
    <w:p w:rsidR="00A061F0" w:rsidRPr="00874867" w:rsidRDefault="00B8137E" w:rsidP="00A061F0">
      <w:pPr>
        <w:jc w:val="center"/>
        <w:rPr>
          <w:b/>
          <w:u w:val="single"/>
        </w:rPr>
      </w:pPr>
      <w:r>
        <w:rPr>
          <w:b/>
          <w:sz w:val="28"/>
          <w:u w:val="single"/>
        </w:rPr>
        <w:t>COMP 313/INTE 326</w:t>
      </w:r>
      <w:r w:rsidR="00A061F0">
        <w:rPr>
          <w:b/>
          <w:u w:val="single"/>
        </w:rPr>
        <w:t xml:space="preserve">: </w:t>
      </w:r>
      <w:r w:rsidR="00A061F0" w:rsidRPr="00874867">
        <w:rPr>
          <w:b/>
          <w:u w:val="single"/>
        </w:rPr>
        <w:t>SOFTWARE ENGINEERING</w:t>
      </w:r>
    </w:p>
    <w:p w:rsidR="00A061F0" w:rsidRPr="002637A5" w:rsidRDefault="00A061F0" w:rsidP="00A061F0">
      <w:pPr>
        <w:pStyle w:val="NoSpacing"/>
        <w:spacing w:line="360" w:lineRule="auto"/>
        <w:jc w:val="center"/>
        <w:rPr>
          <w:rFonts w:ascii="Times New Roman" w:hAnsi="Times New Roman"/>
          <w:b/>
          <w:sz w:val="28"/>
          <w:szCs w:val="28"/>
          <w:u w:val="single"/>
        </w:rPr>
      </w:pPr>
    </w:p>
    <w:p w:rsidR="00A061F0" w:rsidRDefault="00A061F0" w:rsidP="00A061F0">
      <w:pPr>
        <w:pStyle w:val="NoSpacing"/>
        <w:spacing w:line="360" w:lineRule="auto"/>
        <w:rPr>
          <w:rFonts w:ascii="Times New Roman" w:hAnsi="Times New Roman"/>
          <w:b/>
          <w:sz w:val="24"/>
          <w:szCs w:val="24"/>
        </w:rPr>
      </w:pPr>
      <w:r>
        <w:rPr>
          <w:b/>
        </w:rPr>
        <w:tab/>
      </w:r>
      <w:r w:rsidR="00B8137E">
        <w:rPr>
          <w:rFonts w:ascii="Times New Roman" w:hAnsi="Times New Roman"/>
          <w:b/>
          <w:sz w:val="24"/>
          <w:szCs w:val="24"/>
        </w:rPr>
        <w:t>STREAM:</w:t>
      </w:r>
      <w:r w:rsidR="00B8137E">
        <w:rPr>
          <w:rFonts w:ascii="Times New Roman" w:hAnsi="Times New Roman"/>
          <w:b/>
          <w:sz w:val="24"/>
          <w:szCs w:val="24"/>
        </w:rPr>
        <w:tab/>
        <w:t>Y3</w:t>
      </w:r>
      <w:r>
        <w:rPr>
          <w:rFonts w:ascii="Times New Roman" w:hAnsi="Times New Roman"/>
          <w:b/>
          <w:sz w:val="24"/>
          <w:szCs w:val="24"/>
        </w:rPr>
        <w:t>S1</w:t>
      </w:r>
      <w:r w:rsidR="00B8137E">
        <w:rPr>
          <w:rFonts w:ascii="Times New Roman" w:hAnsi="Times New Roman"/>
          <w:b/>
          <w:sz w:val="24"/>
          <w:szCs w:val="24"/>
        </w:rPr>
        <w:t>/</w:t>
      </w:r>
      <w:r w:rsidR="00B8137E" w:rsidRPr="00B8137E">
        <w:rPr>
          <w:rFonts w:ascii="Times New Roman" w:hAnsi="Times New Roman"/>
          <w:b/>
          <w:sz w:val="24"/>
          <w:szCs w:val="24"/>
        </w:rPr>
        <w:t xml:space="preserve"> </w:t>
      </w:r>
      <w:r w:rsidR="00B8137E">
        <w:rPr>
          <w:rFonts w:ascii="Times New Roman" w:hAnsi="Times New Roman"/>
          <w:b/>
          <w:sz w:val="24"/>
          <w:szCs w:val="24"/>
        </w:rPr>
        <w:t>Y3</w:t>
      </w:r>
      <w:r w:rsidR="00B8137E">
        <w:rPr>
          <w:rFonts w:ascii="Times New Roman" w:hAnsi="Times New Roman"/>
          <w:b/>
          <w:sz w:val="24"/>
          <w:szCs w:val="24"/>
        </w:rPr>
        <w:t>S2</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TIME: </w:t>
      </w:r>
    </w:p>
    <w:p w:rsidR="00A061F0" w:rsidRDefault="00A061F0" w:rsidP="00A061F0">
      <w:pPr>
        <w:pStyle w:val="NoSpacing"/>
        <w:spacing w:line="360" w:lineRule="auto"/>
        <w:rPr>
          <w:rFonts w:ascii="Times New Roman" w:hAnsi="Times New Roman"/>
          <w:b/>
          <w:sz w:val="24"/>
          <w:szCs w:val="24"/>
        </w:rPr>
      </w:pPr>
    </w:p>
    <w:p w:rsidR="00A061F0" w:rsidRPr="00080A2E" w:rsidRDefault="00A061F0" w:rsidP="00A061F0">
      <w:pPr>
        <w:pStyle w:val="NoSpacing"/>
        <w:pBdr>
          <w:bottom w:val="single" w:sz="12" w:space="1" w:color="auto"/>
        </w:pBdr>
        <w:spacing w:line="360" w:lineRule="auto"/>
        <w:rPr>
          <w:rFonts w:ascii="Times New Roman" w:hAnsi="Times New Roman"/>
          <w:b/>
          <w:sz w:val="24"/>
          <w:szCs w:val="24"/>
        </w:rPr>
      </w:pPr>
      <w:r>
        <w:rPr>
          <w:rFonts w:ascii="Times New Roman" w:hAnsi="Times New Roman"/>
          <w:b/>
          <w:sz w:val="24"/>
          <w:szCs w:val="24"/>
        </w:rPr>
        <w:t>EXAMINATION SESSION</w:t>
      </w:r>
      <w:r>
        <w:rPr>
          <w:rFonts w:ascii="Times New Roman" w:hAnsi="Times New Roman"/>
          <w:b/>
          <w:sz w:val="24"/>
          <w:szCs w:val="24"/>
        </w:rPr>
        <w:tab/>
        <w:t>: AUGUST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DATE:  </w:t>
      </w:r>
      <w:r>
        <w:rPr>
          <w:rFonts w:ascii="Times" w:hAnsi="Times"/>
          <w:b/>
          <w:sz w:val="24"/>
          <w:szCs w:val="24"/>
        </w:rPr>
        <w:t>2018</w:t>
      </w:r>
    </w:p>
    <w:p w:rsidR="00A061F0" w:rsidRPr="009811D6" w:rsidRDefault="00A061F0" w:rsidP="00A061F0">
      <w:pPr>
        <w:pStyle w:val="NoSpacing"/>
        <w:pBdr>
          <w:bottom w:val="single" w:sz="12" w:space="1" w:color="auto"/>
        </w:pBdr>
        <w:spacing w:line="360" w:lineRule="auto"/>
        <w:rPr>
          <w:rFonts w:ascii="Times New Roman" w:hAnsi="Times New Roman"/>
          <w:sz w:val="24"/>
          <w:szCs w:val="24"/>
        </w:rPr>
      </w:pPr>
    </w:p>
    <w:p w:rsidR="00A061F0" w:rsidRPr="00DC24FC" w:rsidRDefault="00A061F0" w:rsidP="00A061F0">
      <w:pPr>
        <w:spacing w:line="360" w:lineRule="auto"/>
        <w:rPr>
          <w:b/>
          <w:u w:val="single"/>
        </w:rPr>
      </w:pPr>
    </w:p>
    <w:p w:rsidR="00A061F0" w:rsidRDefault="00A061F0" w:rsidP="00A061F0">
      <w:pPr>
        <w:spacing w:line="360" w:lineRule="auto"/>
        <w:rPr>
          <w:b/>
        </w:rPr>
      </w:pPr>
      <w:r w:rsidRPr="00DC24FC">
        <w:rPr>
          <w:b/>
        </w:rPr>
        <w:t>INSTRUCTIONS:</w:t>
      </w:r>
    </w:p>
    <w:p w:rsidR="00A061F0" w:rsidRPr="00080A2E" w:rsidRDefault="00A061F0" w:rsidP="00A061F0">
      <w:pPr>
        <w:numPr>
          <w:ilvl w:val="0"/>
          <w:numId w:val="6"/>
        </w:numPr>
        <w:rPr>
          <w:rFonts w:ascii="Times" w:hAnsi="Times"/>
          <w:b/>
        </w:rPr>
      </w:pPr>
      <w:r w:rsidRPr="00080A2E">
        <w:rPr>
          <w:rFonts w:ascii="Times" w:hAnsi="Times"/>
          <w:b/>
        </w:rPr>
        <w:t>This question paper has five questions</w:t>
      </w:r>
    </w:p>
    <w:p w:rsidR="00A061F0" w:rsidRPr="00080A2E" w:rsidRDefault="00A061F0" w:rsidP="00A061F0">
      <w:pPr>
        <w:numPr>
          <w:ilvl w:val="0"/>
          <w:numId w:val="6"/>
        </w:numPr>
        <w:rPr>
          <w:rFonts w:ascii="Times" w:hAnsi="Times"/>
          <w:b/>
        </w:rPr>
      </w:pPr>
      <w:r w:rsidRPr="00080A2E">
        <w:rPr>
          <w:rFonts w:ascii="Times" w:hAnsi="Times"/>
          <w:b/>
        </w:rPr>
        <w:t>QUESTION ONE IS COMPULSORY AND HAS 30 MARKS</w:t>
      </w:r>
    </w:p>
    <w:p w:rsidR="00A061F0" w:rsidRDefault="00A061F0" w:rsidP="00A061F0">
      <w:pPr>
        <w:numPr>
          <w:ilvl w:val="0"/>
          <w:numId w:val="6"/>
        </w:numPr>
        <w:rPr>
          <w:rFonts w:ascii="Times" w:hAnsi="Times"/>
          <w:b/>
        </w:rPr>
      </w:pPr>
      <w:r w:rsidRPr="00080A2E">
        <w:rPr>
          <w:rFonts w:ascii="Times" w:hAnsi="Times"/>
          <w:b/>
        </w:rPr>
        <w:t>Answer any other two questions worth 20 marks each.</w:t>
      </w:r>
    </w:p>
    <w:p w:rsidR="00A061F0" w:rsidRPr="00FA3304" w:rsidRDefault="00A061F0" w:rsidP="00A061F0">
      <w:pPr>
        <w:rPr>
          <w:b/>
        </w:rPr>
      </w:pPr>
      <w:r>
        <w:rPr>
          <w:b/>
        </w:rPr>
        <w:tab/>
      </w:r>
      <w:r>
        <w:rPr>
          <w:b/>
        </w:rPr>
        <w:tab/>
        <w:t xml:space="preserve"> </w:t>
      </w:r>
    </w:p>
    <w:p w:rsidR="00A061F0" w:rsidRPr="00FA3304" w:rsidRDefault="00A061F0" w:rsidP="00A061F0">
      <w:pPr>
        <w:rPr>
          <w:b/>
        </w:rPr>
      </w:pPr>
    </w:p>
    <w:p w:rsidR="00A061F0" w:rsidRPr="00FA3304" w:rsidRDefault="00A061F0" w:rsidP="00D160C7">
      <w:pPr>
        <w:spacing w:line="360" w:lineRule="auto"/>
        <w:ind w:left="360"/>
        <w:rPr>
          <w:b/>
        </w:rPr>
      </w:pPr>
    </w:p>
    <w:p w:rsidR="008167ED" w:rsidRDefault="00A061F0" w:rsidP="00D160C7">
      <w:pPr>
        <w:spacing w:line="360" w:lineRule="auto"/>
        <w:rPr>
          <w:b/>
          <w:bCs/>
        </w:rPr>
      </w:pPr>
      <w:r>
        <w:rPr>
          <w:b/>
          <w:bCs/>
        </w:rPr>
        <w:t>QUESTION ONE (30</w:t>
      </w:r>
      <w:r w:rsidRPr="00FA3304">
        <w:rPr>
          <w:b/>
          <w:bCs/>
        </w:rPr>
        <w:t xml:space="preserve"> marks)</w:t>
      </w:r>
    </w:p>
    <w:p w:rsidR="0014639C" w:rsidRDefault="0014639C" w:rsidP="00D160C7">
      <w:pPr>
        <w:widowControl w:val="0"/>
        <w:numPr>
          <w:ilvl w:val="0"/>
          <w:numId w:val="7"/>
        </w:numPr>
        <w:tabs>
          <w:tab w:val="left" w:pos="720"/>
        </w:tabs>
        <w:suppressAutoHyphens/>
        <w:spacing w:line="360" w:lineRule="auto"/>
      </w:pPr>
      <w:r>
        <w:t>What is the difference between hardware product and software product life</w:t>
      </w:r>
      <w:r w:rsidR="003911F4">
        <w:t>. Explain with the aid of curves</w:t>
      </w:r>
      <w:r w:rsidR="003911F4">
        <w:tab/>
      </w:r>
      <w:r w:rsidR="003911F4">
        <w:tab/>
      </w:r>
      <w:r w:rsidR="003911F4">
        <w:tab/>
      </w:r>
      <w:r w:rsidR="003911F4">
        <w:tab/>
      </w:r>
      <w:r w:rsidR="003911F4">
        <w:tab/>
      </w:r>
      <w:r w:rsidR="003911F4">
        <w:tab/>
      </w:r>
      <w:r w:rsidRPr="00D160C7">
        <w:rPr>
          <w:b/>
        </w:rPr>
        <w:t>(</w:t>
      </w:r>
      <w:r w:rsidR="003911F4" w:rsidRPr="00D160C7">
        <w:rPr>
          <w:b/>
        </w:rPr>
        <w:t>5</w:t>
      </w:r>
      <w:r w:rsidRPr="00D160C7">
        <w:rPr>
          <w:b/>
        </w:rPr>
        <w:t>mks)</w:t>
      </w:r>
    </w:p>
    <w:p w:rsidR="00262FC4" w:rsidRPr="00262FC4" w:rsidRDefault="00262FC4" w:rsidP="00D160C7">
      <w:pPr>
        <w:widowControl w:val="0"/>
        <w:numPr>
          <w:ilvl w:val="0"/>
          <w:numId w:val="7"/>
        </w:numPr>
        <w:tabs>
          <w:tab w:val="left" w:pos="720"/>
        </w:tabs>
        <w:suppressAutoHyphens/>
        <w:spacing w:line="360" w:lineRule="auto"/>
      </w:pPr>
      <w:r>
        <w:t xml:space="preserve">Why </w:t>
      </w:r>
      <w:r w:rsidR="00FE33BF">
        <w:t xml:space="preserve">is </w:t>
      </w:r>
      <w:r>
        <w:t>th</w:t>
      </w:r>
      <w:r w:rsidR="00FE33BF">
        <w:t xml:space="preserve">e requirement analysis study </w:t>
      </w:r>
      <w:r>
        <w:t>required in software engineering?</w:t>
      </w:r>
      <w:r>
        <w:tab/>
      </w:r>
      <w:r w:rsidRPr="00D160C7">
        <w:rPr>
          <w:b/>
        </w:rPr>
        <w:t>(2mks)</w:t>
      </w:r>
    </w:p>
    <w:p w:rsidR="00A061F0" w:rsidRDefault="00640EC5" w:rsidP="00D160C7">
      <w:pPr>
        <w:pStyle w:val="ListParagraph"/>
        <w:numPr>
          <w:ilvl w:val="0"/>
          <w:numId w:val="7"/>
        </w:numPr>
        <w:spacing w:line="360" w:lineRule="auto"/>
        <w:rPr>
          <w:bCs/>
        </w:rPr>
      </w:pPr>
      <w:r w:rsidRPr="00640EC5">
        <w:rPr>
          <w:bCs/>
        </w:rPr>
        <w:lastRenderedPageBreak/>
        <w:t>One of the fundamental objectives of any project is to collect all types of requirements</w:t>
      </w:r>
      <w:r>
        <w:rPr>
          <w:bCs/>
        </w:rPr>
        <w:t xml:space="preserve">. </w:t>
      </w:r>
      <w:r w:rsidR="00FE33BF">
        <w:rPr>
          <w:bCs/>
        </w:rPr>
        <w:t>differentiate</w:t>
      </w:r>
      <w:r>
        <w:rPr>
          <w:bCs/>
        </w:rPr>
        <w:t xml:space="preserve"> the two types of requirements with their examples </w:t>
      </w:r>
      <w:r w:rsidR="00262FC4">
        <w:rPr>
          <w:bCs/>
        </w:rPr>
        <w:tab/>
      </w:r>
      <w:r w:rsidR="00FE33BF">
        <w:rPr>
          <w:bCs/>
        </w:rPr>
        <w:tab/>
      </w:r>
      <w:r w:rsidR="00FE33BF">
        <w:rPr>
          <w:bCs/>
        </w:rPr>
        <w:tab/>
      </w:r>
      <w:r w:rsidR="00FE33BF">
        <w:rPr>
          <w:bCs/>
        </w:rPr>
        <w:tab/>
      </w:r>
      <w:r w:rsidR="00FE33BF">
        <w:rPr>
          <w:bCs/>
        </w:rPr>
        <w:tab/>
      </w:r>
      <w:r w:rsidR="00FE33BF">
        <w:rPr>
          <w:bCs/>
        </w:rPr>
        <w:tab/>
      </w:r>
      <w:r w:rsidR="00FE33BF">
        <w:rPr>
          <w:bCs/>
        </w:rPr>
        <w:tab/>
      </w:r>
      <w:r w:rsidR="00FE33BF">
        <w:rPr>
          <w:bCs/>
        </w:rPr>
        <w:tab/>
      </w:r>
      <w:r w:rsidR="00FE33BF">
        <w:rPr>
          <w:bCs/>
        </w:rPr>
        <w:tab/>
      </w:r>
      <w:r w:rsidR="00FE33BF">
        <w:rPr>
          <w:bCs/>
        </w:rPr>
        <w:tab/>
      </w:r>
      <w:r w:rsidR="00FE33BF">
        <w:rPr>
          <w:bCs/>
        </w:rPr>
        <w:tab/>
      </w:r>
      <w:r w:rsidRPr="00D160C7">
        <w:rPr>
          <w:b/>
          <w:bCs/>
        </w:rPr>
        <w:t>(4mks)</w:t>
      </w:r>
    </w:p>
    <w:p w:rsidR="006B10F5" w:rsidRDefault="006B10F5" w:rsidP="00D160C7">
      <w:pPr>
        <w:pStyle w:val="ListParagraph"/>
        <w:numPr>
          <w:ilvl w:val="0"/>
          <w:numId w:val="7"/>
        </w:numPr>
        <w:spacing w:line="360" w:lineRule="auto"/>
        <w:rPr>
          <w:bCs/>
        </w:rPr>
      </w:pPr>
      <w:r>
        <w:rPr>
          <w:bCs/>
        </w:rPr>
        <w:t>“</w:t>
      </w:r>
      <w:r w:rsidRPr="006B10F5">
        <w:rPr>
          <w:bCs/>
        </w:rPr>
        <w:t xml:space="preserve">It </w:t>
      </w:r>
      <w:r>
        <w:rPr>
          <w:bCs/>
        </w:rPr>
        <w:t>is easier to correct an error</w:t>
      </w:r>
      <w:r w:rsidR="00262FC4">
        <w:rPr>
          <w:bCs/>
        </w:rPr>
        <w:t>s</w:t>
      </w:r>
      <w:r w:rsidRPr="006B10F5">
        <w:rPr>
          <w:bCs/>
        </w:rPr>
        <w:t xml:space="preserve"> at or before the design phase</w:t>
      </w:r>
      <w:r>
        <w:rPr>
          <w:bCs/>
        </w:rPr>
        <w:t>”.</w:t>
      </w:r>
      <w:r w:rsidR="00FE33BF">
        <w:rPr>
          <w:bCs/>
        </w:rPr>
        <w:t xml:space="preserve"> Justify</w:t>
      </w:r>
      <w:r>
        <w:rPr>
          <w:bCs/>
        </w:rPr>
        <w:t xml:space="preserve"> this statement</w:t>
      </w:r>
      <w:r>
        <w:rPr>
          <w:bCs/>
        </w:rPr>
        <w:tab/>
      </w:r>
      <w:r>
        <w:rPr>
          <w:bCs/>
        </w:rPr>
        <w:tab/>
      </w:r>
      <w:r>
        <w:rPr>
          <w:bCs/>
        </w:rPr>
        <w:tab/>
      </w:r>
      <w:r>
        <w:rPr>
          <w:bCs/>
        </w:rPr>
        <w:tab/>
      </w:r>
      <w:r>
        <w:rPr>
          <w:bCs/>
        </w:rPr>
        <w:tab/>
      </w:r>
      <w:r>
        <w:rPr>
          <w:bCs/>
        </w:rPr>
        <w:tab/>
      </w:r>
      <w:r>
        <w:rPr>
          <w:bCs/>
        </w:rPr>
        <w:tab/>
      </w:r>
      <w:r>
        <w:rPr>
          <w:bCs/>
        </w:rPr>
        <w:tab/>
      </w:r>
      <w:r>
        <w:rPr>
          <w:bCs/>
        </w:rPr>
        <w:tab/>
      </w:r>
      <w:r w:rsidRPr="00D160C7">
        <w:rPr>
          <w:b/>
          <w:bCs/>
        </w:rPr>
        <w:t>(2mks)</w:t>
      </w:r>
    </w:p>
    <w:p w:rsidR="00262FC4" w:rsidRDefault="00262FC4" w:rsidP="00D160C7">
      <w:pPr>
        <w:widowControl w:val="0"/>
        <w:numPr>
          <w:ilvl w:val="0"/>
          <w:numId w:val="7"/>
        </w:numPr>
        <w:tabs>
          <w:tab w:val="left" w:pos="720"/>
        </w:tabs>
        <w:suppressAutoHyphens/>
        <w:spacing w:line="360" w:lineRule="auto"/>
        <w:jc w:val="both"/>
      </w:pPr>
      <w:r>
        <w:t xml:space="preserve">What is Data Flow Diagram? </w:t>
      </w:r>
      <w:r w:rsidR="00FE33BF">
        <w:t xml:space="preserve">Interpret </w:t>
      </w:r>
      <w:r>
        <w:t xml:space="preserve"> the notations used</w:t>
      </w:r>
      <w:r>
        <w:tab/>
      </w:r>
      <w:r>
        <w:tab/>
      </w:r>
      <w:r>
        <w:tab/>
      </w:r>
      <w:r w:rsidRPr="00D160C7">
        <w:rPr>
          <w:b/>
        </w:rPr>
        <w:t>(5mks)</w:t>
      </w:r>
    </w:p>
    <w:p w:rsidR="00262FC4" w:rsidRDefault="00991140" w:rsidP="00D160C7">
      <w:pPr>
        <w:pStyle w:val="ListParagraph"/>
        <w:numPr>
          <w:ilvl w:val="0"/>
          <w:numId w:val="7"/>
        </w:numPr>
        <w:spacing w:line="360" w:lineRule="auto"/>
        <w:rPr>
          <w:bCs/>
        </w:rPr>
      </w:pPr>
      <w:r>
        <w:rPr>
          <w:bCs/>
        </w:rPr>
        <w:t>What is the role of computer science knowledge in software engineering</w:t>
      </w:r>
      <w:r>
        <w:rPr>
          <w:bCs/>
        </w:rPr>
        <w:tab/>
      </w:r>
      <w:r w:rsidRPr="00D160C7">
        <w:rPr>
          <w:b/>
          <w:bCs/>
        </w:rPr>
        <w:t>(2mks)</w:t>
      </w:r>
    </w:p>
    <w:p w:rsidR="009B6EB0" w:rsidRDefault="00FE33BF" w:rsidP="00D160C7">
      <w:pPr>
        <w:numPr>
          <w:ilvl w:val="0"/>
          <w:numId w:val="7"/>
        </w:numPr>
        <w:spacing w:line="360" w:lineRule="auto"/>
        <w:rPr>
          <w:bCs/>
        </w:rPr>
      </w:pPr>
      <w:r>
        <w:rPr>
          <w:bCs/>
        </w:rPr>
        <w:t xml:space="preserve">Relate </w:t>
      </w:r>
      <w:r w:rsidR="009B6EB0" w:rsidRPr="00FA3304">
        <w:rPr>
          <w:bCs/>
        </w:rPr>
        <w:t xml:space="preserve"> reverse engineering and reengineering</w:t>
      </w:r>
      <w:r>
        <w:rPr>
          <w:bCs/>
        </w:rPr>
        <w:t xml:space="preserve"> in software maintenance</w:t>
      </w:r>
      <w:r w:rsidR="009B6EB0" w:rsidRPr="00FA3304">
        <w:rPr>
          <w:bCs/>
        </w:rPr>
        <w:tab/>
      </w:r>
      <w:r w:rsidR="009B6EB0" w:rsidRPr="00D160C7">
        <w:rPr>
          <w:b/>
          <w:bCs/>
        </w:rPr>
        <w:t>(2mks)</w:t>
      </w:r>
    </w:p>
    <w:p w:rsidR="00F50494" w:rsidRPr="0008257B" w:rsidRDefault="004E3289" w:rsidP="00D160C7">
      <w:pPr>
        <w:numPr>
          <w:ilvl w:val="0"/>
          <w:numId w:val="7"/>
        </w:numPr>
        <w:spacing w:line="360" w:lineRule="auto"/>
        <w:rPr>
          <w:bCs/>
        </w:rPr>
      </w:pPr>
      <w:r>
        <w:rPr>
          <w:bCs/>
        </w:rPr>
        <w:t>Show</w:t>
      </w:r>
      <w:r w:rsidR="00F50494">
        <w:rPr>
          <w:bCs/>
        </w:rPr>
        <w:t xml:space="preserve"> the three categories of risks giving examples in each</w:t>
      </w:r>
      <w:r w:rsidR="00F50494">
        <w:rPr>
          <w:bCs/>
        </w:rPr>
        <w:tab/>
      </w:r>
      <w:r w:rsidR="00F50494">
        <w:rPr>
          <w:bCs/>
        </w:rPr>
        <w:tab/>
      </w:r>
      <w:r>
        <w:rPr>
          <w:bCs/>
        </w:rPr>
        <w:tab/>
      </w:r>
      <w:r w:rsidR="00F50494" w:rsidRPr="00D160C7">
        <w:rPr>
          <w:b/>
          <w:bCs/>
        </w:rPr>
        <w:t>(3mks)</w:t>
      </w:r>
    </w:p>
    <w:p w:rsidR="00F50494" w:rsidRPr="00E777B8" w:rsidRDefault="00F50494" w:rsidP="00E777B8">
      <w:pPr>
        <w:numPr>
          <w:ilvl w:val="0"/>
          <w:numId w:val="7"/>
        </w:numPr>
        <w:spacing w:line="360" w:lineRule="auto"/>
        <w:rPr>
          <w:b/>
          <w:bCs/>
        </w:rPr>
      </w:pPr>
      <w:r>
        <w:rPr>
          <w:bCs/>
        </w:rPr>
        <w:t xml:space="preserve">State any five </w:t>
      </w:r>
      <w:r w:rsidRPr="00FA3304">
        <w:rPr>
          <w:bCs/>
        </w:rPr>
        <w:t xml:space="preserve"> questions that needs to be answered in order to</w:t>
      </w:r>
      <w:r>
        <w:rPr>
          <w:bCs/>
        </w:rPr>
        <w:t xml:space="preserve"> develop a project plan using the W5HH principle</w:t>
      </w:r>
      <w:r>
        <w:rPr>
          <w:bCs/>
        </w:rPr>
        <w:tab/>
      </w:r>
      <w:r>
        <w:rPr>
          <w:bCs/>
        </w:rPr>
        <w:tab/>
      </w:r>
      <w:r>
        <w:rPr>
          <w:bCs/>
        </w:rPr>
        <w:tab/>
      </w:r>
      <w:r>
        <w:rPr>
          <w:bCs/>
        </w:rPr>
        <w:tab/>
      </w:r>
      <w:r>
        <w:rPr>
          <w:bCs/>
        </w:rPr>
        <w:tab/>
      </w:r>
      <w:r>
        <w:rPr>
          <w:bCs/>
        </w:rPr>
        <w:tab/>
      </w:r>
      <w:r w:rsidRPr="00D160C7">
        <w:rPr>
          <w:b/>
          <w:bCs/>
        </w:rPr>
        <w:t>(5mks)</w:t>
      </w:r>
      <w:bookmarkStart w:id="0" w:name="_GoBack"/>
      <w:bookmarkEnd w:id="0"/>
    </w:p>
    <w:p w:rsidR="009B6EB0" w:rsidRPr="00640EC5" w:rsidRDefault="009B6EB0" w:rsidP="00D160C7">
      <w:pPr>
        <w:pStyle w:val="ListParagraph"/>
        <w:spacing w:line="360" w:lineRule="auto"/>
        <w:ind w:left="772"/>
        <w:rPr>
          <w:bCs/>
        </w:rPr>
      </w:pPr>
    </w:p>
    <w:p w:rsidR="00A061F0" w:rsidRPr="00E777B8" w:rsidRDefault="00A061F0" w:rsidP="00E777B8">
      <w:pPr>
        <w:spacing w:line="360" w:lineRule="auto"/>
        <w:rPr>
          <w:b/>
          <w:bCs/>
        </w:rPr>
      </w:pPr>
      <w:r w:rsidRPr="00FA3304">
        <w:rPr>
          <w:b/>
          <w:bCs/>
        </w:rPr>
        <w:t>QUESTION TWO (20 marks)</w:t>
      </w:r>
    </w:p>
    <w:p w:rsidR="00A061F0" w:rsidRDefault="00DE23E0" w:rsidP="00D160C7">
      <w:pPr>
        <w:pStyle w:val="ListParagraph"/>
        <w:numPr>
          <w:ilvl w:val="0"/>
          <w:numId w:val="8"/>
        </w:numPr>
        <w:spacing w:line="360" w:lineRule="auto"/>
        <w:rPr>
          <w:bCs/>
        </w:rPr>
      </w:pPr>
      <w:r>
        <w:rPr>
          <w:bCs/>
        </w:rPr>
        <w:t xml:space="preserve">Describe </w:t>
      </w:r>
      <w:r w:rsidR="0025567C">
        <w:rPr>
          <w:bCs/>
        </w:rPr>
        <w:t xml:space="preserve">any three benefits of a software requirement specification(SRS) document </w:t>
      </w:r>
      <w:r w:rsidR="0025567C">
        <w:rPr>
          <w:bCs/>
        </w:rPr>
        <w:tab/>
      </w:r>
      <w:r w:rsidR="0025567C">
        <w:rPr>
          <w:bCs/>
        </w:rPr>
        <w:tab/>
      </w:r>
      <w:r w:rsidR="0025567C">
        <w:rPr>
          <w:bCs/>
        </w:rPr>
        <w:tab/>
      </w:r>
      <w:r w:rsidR="0025567C">
        <w:rPr>
          <w:bCs/>
        </w:rPr>
        <w:tab/>
      </w:r>
      <w:r w:rsidR="0025567C">
        <w:rPr>
          <w:bCs/>
        </w:rPr>
        <w:tab/>
      </w:r>
      <w:r w:rsidR="0025567C">
        <w:rPr>
          <w:bCs/>
        </w:rPr>
        <w:tab/>
      </w:r>
      <w:r w:rsidR="0025567C">
        <w:rPr>
          <w:bCs/>
        </w:rPr>
        <w:tab/>
      </w:r>
      <w:r w:rsidR="0025567C">
        <w:rPr>
          <w:bCs/>
        </w:rPr>
        <w:tab/>
      </w:r>
      <w:r w:rsidR="0025567C">
        <w:rPr>
          <w:bCs/>
        </w:rPr>
        <w:tab/>
      </w:r>
      <w:r w:rsidR="0025567C" w:rsidRPr="00D160C7">
        <w:rPr>
          <w:b/>
          <w:bCs/>
        </w:rPr>
        <w:t>(3mks)</w:t>
      </w:r>
    </w:p>
    <w:p w:rsidR="008D15DB" w:rsidRDefault="008D15DB" w:rsidP="00D160C7">
      <w:pPr>
        <w:pStyle w:val="ListParagraph"/>
        <w:numPr>
          <w:ilvl w:val="0"/>
          <w:numId w:val="8"/>
        </w:numPr>
        <w:spacing w:line="360" w:lineRule="auto"/>
        <w:rPr>
          <w:bCs/>
        </w:rPr>
      </w:pPr>
      <w:r w:rsidRPr="008D15DB">
        <w:rPr>
          <w:bCs/>
        </w:rPr>
        <w:t xml:space="preserve">An effective software system should adopt a modular design </w:t>
      </w:r>
      <w:r>
        <w:rPr>
          <w:bCs/>
        </w:rPr>
        <w:t xml:space="preserve">rather </w:t>
      </w:r>
      <w:r w:rsidRPr="008D15DB">
        <w:rPr>
          <w:bCs/>
        </w:rPr>
        <w:t>than monolithic design</w:t>
      </w:r>
      <w:r>
        <w:rPr>
          <w:bCs/>
        </w:rPr>
        <w:t xml:space="preserve">. </w:t>
      </w:r>
      <w:r w:rsidR="00DE23E0">
        <w:rPr>
          <w:bCs/>
        </w:rPr>
        <w:t xml:space="preserve">Distinguish </w:t>
      </w:r>
      <w:r>
        <w:rPr>
          <w:bCs/>
        </w:rPr>
        <w:t xml:space="preserve"> between the two designs</w:t>
      </w:r>
      <w:r>
        <w:rPr>
          <w:bCs/>
        </w:rPr>
        <w:tab/>
      </w:r>
      <w:r>
        <w:rPr>
          <w:bCs/>
        </w:rPr>
        <w:tab/>
      </w:r>
      <w:r w:rsidR="00DE23E0">
        <w:rPr>
          <w:bCs/>
        </w:rPr>
        <w:tab/>
      </w:r>
      <w:r w:rsidRPr="00D160C7">
        <w:rPr>
          <w:b/>
          <w:bCs/>
        </w:rPr>
        <w:t>(2mks)</w:t>
      </w:r>
    </w:p>
    <w:p w:rsidR="001E0CB9" w:rsidRDefault="001E0CB9" w:rsidP="00D160C7">
      <w:pPr>
        <w:numPr>
          <w:ilvl w:val="0"/>
          <w:numId w:val="8"/>
        </w:numPr>
        <w:spacing w:line="360" w:lineRule="auto"/>
        <w:rPr>
          <w:bCs/>
        </w:rPr>
      </w:pPr>
      <w:r>
        <w:rPr>
          <w:bCs/>
        </w:rPr>
        <w:t>Explain the empirical Technique of software estimation</w:t>
      </w:r>
      <w:r w:rsidR="00245A62">
        <w:rPr>
          <w:bCs/>
        </w:rPr>
        <w:t xml:space="preserve"> </w:t>
      </w:r>
      <w:r>
        <w:rPr>
          <w:bCs/>
        </w:rPr>
        <w:t xml:space="preserve">and </w:t>
      </w:r>
      <w:r w:rsidR="00245A62">
        <w:rPr>
          <w:bCs/>
        </w:rPr>
        <w:t>give</w:t>
      </w:r>
      <w:r>
        <w:rPr>
          <w:bCs/>
        </w:rPr>
        <w:t xml:space="preserve"> the general structure of empirical model</w:t>
      </w:r>
      <w:r>
        <w:rPr>
          <w:bCs/>
        </w:rPr>
        <w:tab/>
      </w:r>
      <w:r>
        <w:rPr>
          <w:bCs/>
        </w:rPr>
        <w:tab/>
      </w:r>
      <w:r>
        <w:rPr>
          <w:bCs/>
        </w:rPr>
        <w:tab/>
      </w:r>
      <w:r>
        <w:rPr>
          <w:bCs/>
        </w:rPr>
        <w:tab/>
      </w:r>
      <w:r>
        <w:rPr>
          <w:bCs/>
        </w:rPr>
        <w:tab/>
      </w:r>
      <w:r>
        <w:rPr>
          <w:bCs/>
        </w:rPr>
        <w:tab/>
      </w:r>
      <w:r w:rsidR="00245A62">
        <w:rPr>
          <w:bCs/>
        </w:rPr>
        <w:tab/>
      </w:r>
      <w:r w:rsidRPr="00D160C7">
        <w:rPr>
          <w:b/>
          <w:bCs/>
        </w:rPr>
        <w:t>(4mks)</w:t>
      </w:r>
    </w:p>
    <w:p w:rsidR="001E0CB9" w:rsidRPr="008D7E40" w:rsidRDefault="003B1404" w:rsidP="00D160C7">
      <w:pPr>
        <w:pStyle w:val="ListParagraph"/>
        <w:numPr>
          <w:ilvl w:val="0"/>
          <w:numId w:val="8"/>
        </w:numPr>
        <w:spacing w:line="360" w:lineRule="auto"/>
        <w:rPr>
          <w:bCs/>
        </w:rPr>
      </w:pPr>
      <w:r w:rsidRPr="00FA3304">
        <w:rPr>
          <w:bCs/>
        </w:rPr>
        <w:t xml:space="preserve">How does an SRS provide a baseline for </w:t>
      </w:r>
      <w:r w:rsidR="000E58CF">
        <w:rPr>
          <w:bCs/>
        </w:rPr>
        <w:t>software testing</w:t>
      </w:r>
      <w:r w:rsidRPr="00FA3304">
        <w:rPr>
          <w:bCs/>
        </w:rPr>
        <w:t xml:space="preserve">?          </w:t>
      </w:r>
      <w:r w:rsidR="000E58CF">
        <w:rPr>
          <w:bCs/>
        </w:rPr>
        <w:tab/>
      </w:r>
      <w:r w:rsidR="000E58CF">
        <w:rPr>
          <w:bCs/>
        </w:rPr>
        <w:tab/>
      </w:r>
      <w:r w:rsidRPr="00D160C7">
        <w:rPr>
          <w:b/>
          <w:bCs/>
        </w:rPr>
        <w:t>(2mks)</w:t>
      </w:r>
      <w:r w:rsidRPr="00D160C7">
        <w:rPr>
          <w:rFonts w:ascii="TimesNewRomanPSMT" w:eastAsia="Calibri" w:hAnsi="TimesNewRomanPSMT" w:cs="TimesNewRomanPSMT"/>
          <w:b/>
          <w:sz w:val="22"/>
          <w:szCs w:val="22"/>
        </w:rPr>
        <w:tab/>
      </w:r>
    </w:p>
    <w:p w:rsidR="008D7E40" w:rsidRPr="008D7E40" w:rsidRDefault="002709BB" w:rsidP="00D160C7">
      <w:pPr>
        <w:pStyle w:val="ListParagraph"/>
        <w:numPr>
          <w:ilvl w:val="0"/>
          <w:numId w:val="8"/>
        </w:numPr>
        <w:spacing w:line="360" w:lineRule="auto"/>
        <w:rPr>
          <w:bCs/>
        </w:rPr>
      </w:pPr>
      <w:r>
        <w:rPr>
          <w:rFonts w:eastAsia="Calibri"/>
        </w:rPr>
        <w:t xml:space="preserve">Discuss </w:t>
      </w:r>
      <w:r w:rsidR="008D7E40" w:rsidRPr="008D7E40">
        <w:rPr>
          <w:rFonts w:eastAsia="Calibri"/>
        </w:rPr>
        <w:t>any four methods that can be used in requirements elicitation</w:t>
      </w:r>
      <w:r w:rsidR="008D7E40">
        <w:rPr>
          <w:rFonts w:eastAsia="Calibri"/>
        </w:rPr>
        <w:t xml:space="preserve">   </w:t>
      </w:r>
      <w:r w:rsidR="008D7E40">
        <w:rPr>
          <w:rFonts w:eastAsia="Calibri"/>
        </w:rPr>
        <w:tab/>
      </w:r>
      <w:r w:rsidR="008D7E40" w:rsidRPr="00D160C7">
        <w:rPr>
          <w:rFonts w:eastAsia="Calibri"/>
          <w:b/>
        </w:rPr>
        <w:t>(4mks)</w:t>
      </w:r>
    </w:p>
    <w:p w:rsidR="008D7E40" w:rsidRPr="00E80000" w:rsidRDefault="002709BB" w:rsidP="00D160C7">
      <w:pPr>
        <w:numPr>
          <w:ilvl w:val="0"/>
          <w:numId w:val="8"/>
        </w:numPr>
        <w:spacing w:line="360" w:lineRule="auto"/>
        <w:rPr>
          <w:bCs/>
        </w:rPr>
      </w:pPr>
      <w:r>
        <w:rPr>
          <w:bCs/>
        </w:rPr>
        <w:t>Illustrate</w:t>
      </w:r>
      <w:r w:rsidR="008D7E40">
        <w:rPr>
          <w:bCs/>
        </w:rPr>
        <w:t xml:space="preserve"> the incremental</w:t>
      </w:r>
      <w:r w:rsidR="008D7E40" w:rsidRPr="00FA3304">
        <w:rPr>
          <w:bCs/>
        </w:rPr>
        <w:t xml:space="preserve"> model of software development. What are some of its strengths</w:t>
      </w:r>
      <w:r w:rsidR="008D7E40" w:rsidRPr="00FA3304">
        <w:rPr>
          <w:bCs/>
        </w:rPr>
        <w:tab/>
      </w:r>
      <w:r w:rsidR="008D7E40" w:rsidRPr="00FA3304">
        <w:rPr>
          <w:bCs/>
        </w:rPr>
        <w:tab/>
      </w:r>
      <w:r w:rsidR="008D7E40" w:rsidRPr="00FA3304">
        <w:rPr>
          <w:bCs/>
        </w:rPr>
        <w:tab/>
      </w:r>
      <w:r w:rsidR="008D7E40" w:rsidRPr="00FA3304">
        <w:rPr>
          <w:bCs/>
        </w:rPr>
        <w:tab/>
      </w:r>
      <w:r w:rsidR="008D7E40" w:rsidRPr="00FA3304">
        <w:rPr>
          <w:bCs/>
        </w:rPr>
        <w:tab/>
      </w:r>
      <w:r w:rsidR="008D7E40" w:rsidRPr="00FA3304">
        <w:rPr>
          <w:bCs/>
        </w:rPr>
        <w:tab/>
      </w:r>
      <w:r w:rsidR="008D7E40" w:rsidRPr="00FA3304">
        <w:rPr>
          <w:bCs/>
        </w:rPr>
        <w:tab/>
      </w:r>
      <w:r w:rsidR="008D7E40" w:rsidRPr="00FA3304">
        <w:rPr>
          <w:bCs/>
        </w:rPr>
        <w:tab/>
      </w:r>
      <w:r w:rsidR="008D7E40" w:rsidRPr="00FA3304">
        <w:rPr>
          <w:bCs/>
        </w:rPr>
        <w:tab/>
      </w:r>
      <w:r w:rsidR="008D7E40" w:rsidRPr="00D160C7">
        <w:rPr>
          <w:b/>
          <w:bCs/>
        </w:rPr>
        <w:t>(5mks)</w:t>
      </w:r>
    </w:p>
    <w:p w:rsidR="00A061F0" w:rsidRPr="008D7E40" w:rsidRDefault="00A061F0" w:rsidP="00D160C7">
      <w:pPr>
        <w:spacing w:line="360" w:lineRule="auto"/>
        <w:rPr>
          <w:bCs/>
        </w:rPr>
      </w:pPr>
    </w:p>
    <w:p w:rsidR="00A061F0" w:rsidRPr="00FA3304" w:rsidRDefault="00A061F0" w:rsidP="00D160C7">
      <w:pPr>
        <w:spacing w:line="360" w:lineRule="auto"/>
        <w:rPr>
          <w:b/>
          <w:bCs/>
        </w:rPr>
      </w:pPr>
      <w:r w:rsidRPr="00FA3304">
        <w:rPr>
          <w:b/>
          <w:bCs/>
        </w:rPr>
        <w:t>QUESTION THREE (20 marks)</w:t>
      </w:r>
    </w:p>
    <w:p w:rsidR="00A061F0" w:rsidRPr="00C3466B" w:rsidRDefault="00A061F0" w:rsidP="00D160C7">
      <w:pPr>
        <w:numPr>
          <w:ilvl w:val="0"/>
          <w:numId w:val="3"/>
        </w:numPr>
        <w:spacing w:line="360" w:lineRule="auto"/>
        <w:rPr>
          <w:b/>
          <w:bCs/>
        </w:rPr>
      </w:pPr>
      <w:r>
        <w:rPr>
          <w:bCs/>
        </w:rPr>
        <w:t xml:space="preserve"> </w:t>
      </w:r>
      <w:r w:rsidR="00105004">
        <w:rPr>
          <w:bCs/>
        </w:rPr>
        <w:t>Describe the requirement engineering process in detail</w:t>
      </w:r>
      <w:r w:rsidR="00105004">
        <w:rPr>
          <w:bCs/>
        </w:rPr>
        <w:tab/>
      </w:r>
      <w:r w:rsidR="00105004">
        <w:rPr>
          <w:bCs/>
        </w:rPr>
        <w:tab/>
      </w:r>
      <w:r w:rsidR="0095100D" w:rsidRPr="00D160C7">
        <w:rPr>
          <w:b/>
          <w:bCs/>
        </w:rPr>
        <w:t xml:space="preserve">          </w:t>
      </w:r>
      <w:r w:rsidR="00010BE6" w:rsidRPr="00D160C7">
        <w:rPr>
          <w:b/>
          <w:bCs/>
        </w:rPr>
        <w:t>(10</w:t>
      </w:r>
      <w:r w:rsidR="00105004" w:rsidRPr="00D160C7">
        <w:rPr>
          <w:b/>
          <w:bCs/>
        </w:rPr>
        <w:t>mks)</w:t>
      </w:r>
    </w:p>
    <w:p w:rsidR="00C3466B" w:rsidRPr="001E0CB9" w:rsidRDefault="00C3466B" w:rsidP="00D160C7">
      <w:pPr>
        <w:numPr>
          <w:ilvl w:val="0"/>
          <w:numId w:val="3"/>
        </w:numPr>
        <w:spacing w:line="360" w:lineRule="auto"/>
        <w:rPr>
          <w:b/>
          <w:bCs/>
        </w:rPr>
      </w:pPr>
      <w:r>
        <w:rPr>
          <w:bCs/>
        </w:rPr>
        <w:t>Describe the divide and conquer approach analogy of problem solving in relation to modularity design</w:t>
      </w:r>
      <w:r>
        <w:rPr>
          <w:bCs/>
        </w:rPr>
        <w:tab/>
      </w:r>
      <w:r>
        <w:rPr>
          <w:bCs/>
        </w:rPr>
        <w:tab/>
      </w:r>
      <w:r>
        <w:rPr>
          <w:bCs/>
        </w:rPr>
        <w:tab/>
      </w:r>
      <w:r>
        <w:rPr>
          <w:bCs/>
        </w:rPr>
        <w:tab/>
      </w:r>
      <w:r>
        <w:rPr>
          <w:bCs/>
        </w:rPr>
        <w:tab/>
      </w:r>
      <w:r>
        <w:rPr>
          <w:bCs/>
        </w:rPr>
        <w:tab/>
      </w:r>
      <w:r>
        <w:rPr>
          <w:bCs/>
        </w:rPr>
        <w:tab/>
      </w:r>
      <w:r>
        <w:rPr>
          <w:bCs/>
        </w:rPr>
        <w:tab/>
      </w:r>
      <w:r w:rsidRPr="00D160C7">
        <w:rPr>
          <w:b/>
          <w:bCs/>
        </w:rPr>
        <w:t>(5mks)</w:t>
      </w:r>
    </w:p>
    <w:p w:rsidR="00A061F0" w:rsidRDefault="001E0CB9" w:rsidP="00D160C7">
      <w:pPr>
        <w:numPr>
          <w:ilvl w:val="0"/>
          <w:numId w:val="3"/>
        </w:numPr>
        <w:spacing w:line="360" w:lineRule="auto"/>
        <w:rPr>
          <w:bCs/>
        </w:rPr>
      </w:pPr>
      <w:r>
        <w:rPr>
          <w:bCs/>
        </w:rPr>
        <w:lastRenderedPageBreak/>
        <w:t xml:space="preserve">Draw a Context diagram and a Data Flow Diagram that represents an employee </w:t>
      </w:r>
      <w:proofErr w:type="gramStart"/>
      <w:r>
        <w:rPr>
          <w:bCs/>
        </w:rPr>
        <w:t>management  system</w:t>
      </w:r>
      <w:proofErr w:type="gramEnd"/>
      <w:r>
        <w:rPr>
          <w:bCs/>
        </w:rPr>
        <w:t xml:space="preserve">. Use the diagram to show the transition of data in a system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Pr="00D160C7">
        <w:rPr>
          <w:b/>
          <w:bCs/>
        </w:rPr>
        <w:t>(5mks)</w:t>
      </w:r>
    </w:p>
    <w:p w:rsidR="00E777B8" w:rsidRPr="00E777B8" w:rsidRDefault="00E777B8" w:rsidP="00E777B8">
      <w:pPr>
        <w:spacing w:line="360" w:lineRule="auto"/>
        <w:ind w:left="720"/>
        <w:rPr>
          <w:bCs/>
        </w:rPr>
      </w:pPr>
    </w:p>
    <w:p w:rsidR="00A061F0" w:rsidRDefault="00A061F0" w:rsidP="00D160C7">
      <w:pPr>
        <w:spacing w:line="360" w:lineRule="auto"/>
        <w:rPr>
          <w:b/>
          <w:bCs/>
        </w:rPr>
      </w:pPr>
      <w:r w:rsidRPr="00FA3304">
        <w:rPr>
          <w:b/>
          <w:bCs/>
        </w:rPr>
        <w:t>QUESTION FOUR (20 marks)</w:t>
      </w:r>
    </w:p>
    <w:p w:rsidR="00A061F0" w:rsidRDefault="00FF2AE1" w:rsidP="00D160C7">
      <w:pPr>
        <w:pStyle w:val="ListParagraph"/>
        <w:numPr>
          <w:ilvl w:val="0"/>
          <w:numId w:val="9"/>
        </w:numPr>
        <w:spacing w:line="360" w:lineRule="auto"/>
        <w:rPr>
          <w:bCs/>
        </w:rPr>
      </w:pPr>
      <w:r w:rsidRPr="0025567C">
        <w:rPr>
          <w:bCs/>
        </w:rPr>
        <w:t>How does system analyst gather the requirements during requirements analysis?</w:t>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sidRPr="0025567C">
        <w:rPr>
          <w:bCs/>
        </w:rPr>
        <w:tab/>
      </w:r>
      <w:r w:rsidR="0025567C">
        <w:rPr>
          <w:bCs/>
        </w:rPr>
        <w:tab/>
      </w:r>
      <w:r w:rsidRPr="00D160C7">
        <w:rPr>
          <w:b/>
          <w:bCs/>
        </w:rPr>
        <w:t>(</w:t>
      </w:r>
      <w:r w:rsidR="0025567C" w:rsidRPr="00D160C7">
        <w:rPr>
          <w:b/>
          <w:bCs/>
        </w:rPr>
        <w:t>2mks</w:t>
      </w:r>
      <w:r w:rsidRPr="00D160C7">
        <w:rPr>
          <w:b/>
          <w:bCs/>
        </w:rPr>
        <w:t>)</w:t>
      </w:r>
    </w:p>
    <w:p w:rsidR="00010BE6" w:rsidRDefault="00010BE6" w:rsidP="00D160C7">
      <w:pPr>
        <w:pStyle w:val="ListParagraph"/>
        <w:numPr>
          <w:ilvl w:val="0"/>
          <w:numId w:val="9"/>
        </w:numPr>
        <w:spacing w:line="360" w:lineRule="auto"/>
        <w:rPr>
          <w:bCs/>
        </w:rPr>
      </w:pPr>
      <w:r>
        <w:rPr>
          <w:bCs/>
        </w:rPr>
        <w:t xml:space="preserve">Demonstrate the use of Data Flow Diagram(DFD) with an example of a system having </w:t>
      </w:r>
      <w:proofErr w:type="spellStart"/>
      <w:r>
        <w:rPr>
          <w:bCs/>
        </w:rPr>
        <w:t>atleast</w:t>
      </w:r>
      <w:proofErr w:type="spellEnd"/>
      <w:r>
        <w:rPr>
          <w:bCs/>
        </w:rPr>
        <w:t xml:space="preserve"> three entities</w:t>
      </w:r>
      <w:r>
        <w:rPr>
          <w:bCs/>
        </w:rPr>
        <w:tab/>
      </w:r>
      <w:r>
        <w:rPr>
          <w:bCs/>
        </w:rPr>
        <w:tab/>
      </w:r>
      <w:r>
        <w:rPr>
          <w:bCs/>
        </w:rPr>
        <w:tab/>
      </w:r>
      <w:r>
        <w:rPr>
          <w:bCs/>
        </w:rPr>
        <w:tab/>
      </w:r>
      <w:r>
        <w:rPr>
          <w:bCs/>
        </w:rPr>
        <w:tab/>
      </w:r>
      <w:r>
        <w:rPr>
          <w:bCs/>
        </w:rPr>
        <w:tab/>
      </w:r>
      <w:r>
        <w:rPr>
          <w:bCs/>
        </w:rPr>
        <w:tab/>
      </w:r>
      <w:r w:rsidRPr="00D160C7">
        <w:rPr>
          <w:b/>
          <w:bCs/>
        </w:rPr>
        <w:t>(5mks)</w:t>
      </w:r>
    </w:p>
    <w:p w:rsidR="002B2642" w:rsidRDefault="002B2642" w:rsidP="00D160C7">
      <w:pPr>
        <w:pStyle w:val="ListParagraph"/>
        <w:numPr>
          <w:ilvl w:val="0"/>
          <w:numId w:val="9"/>
        </w:numPr>
        <w:spacing w:line="360" w:lineRule="auto"/>
        <w:rPr>
          <w:bCs/>
        </w:rPr>
      </w:pPr>
      <w:r>
        <w:rPr>
          <w:bCs/>
        </w:rPr>
        <w:t>What is the significance of guidelines for coding in software maintenance</w:t>
      </w:r>
      <w:r>
        <w:rPr>
          <w:bCs/>
        </w:rPr>
        <w:tab/>
      </w:r>
      <w:r w:rsidRPr="00D160C7">
        <w:rPr>
          <w:b/>
          <w:bCs/>
        </w:rPr>
        <w:t>(2mks)</w:t>
      </w:r>
    </w:p>
    <w:p w:rsidR="001E0CB9" w:rsidRDefault="001E0CB9" w:rsidP="00D160C7">
      <w:pPr>
        <w:numPr>
          <w:ilvl w:val="0"/>
          <w:numId w:val="9"/>
        </w:numPr>
        <w:spacing w:line="360" w:lineRule="auto"/>
        <w:rPr>
          <w:bCs/>
        </w:rPr>
      </w:pPr>
      <w:r>
        <w:rPr>
          <w:bCs/>
        </w:rPr>
        <w:t>You are a project manager for a development organization. You have been asked to lead a team that is developing Employees management system. Create a risk</w:t>
      </w:r>
      <w:r w:rsidR="00290781">
        <w:rPr>
          <w:bCs/>
        </w:rPr>
        <w:t xml:space="preserve"> table for the project</w:t>
      </w:r>
      <w:r w:rsidR="00290781">
        <w:rPr>
          <w:bCs/>
        </w:rPr>
        <w:tab/>
      </w:r>
      <w:r w:rsidR="00290781">
        <w:rPr>
          <w:bCs/>
        </w:rPr>
        <w:tab/>
      </w:r>
      <w:r w:rsidR="00290781">
        <w:rPr>
          <w:bCs/>
        </w:rPr>
        <w:tab/>
      </w:r>
      <w:r w:rsidR="00290781">
        <w:rPr>
          <w:bCs/>
        </w:rPr>
        <w:tab/>
      </w:r>
      <w:r w:rsidR="00290781">
        <w:rPr>
          <w:bCs/>
        </w:rPr>
        <w:tab/>
      </w:r>
      <w:r w:rsidR="00290781">
        <w:rPr>
          <w:bCs/>
        </w:rPr>
        <w:tab/>
      </w:r>
      <w:r w:rsidR="00290781">
        <w:rPr>
          <w:bCs/>
        </w:rPr>
        <w:tab/>
      </w:r>
      <w:r w:rsidR="00290781">
        <w:rPr>
          <w:bCs/>
        </w:rPr>
        <w:tab/>
      </w:r>
      <w:r w:rsidR="00290781" w:rsidRPr="00D160C7">
        <w:rPr>
          <w:b/>
          <w:bCs/>
        </w:rPr>
        <w:t>(4</w:t>
      </w:r>
      <w:r w:rsidRPr="00D160C7">
        <w:rPr>
          <w:b/>
          <w:bCs/>
        </w:rPr>
        <w:t>mks)</w:t>
      </w:r>
    </w:p>
    <w:p w:rsidR="009B6EB0" w:rsidRDefault="002709BB" w:rsidP="00D160C7">
      <w:pPr>
        <w:numPr>
          <w:ilvl w:val="0"/>
          <w:numId w:val="9"/>
        </w:numPr>
        <w:spacing w:line="360" w:lineRule="auto"/>
        <w:rPr>
          <w:bCs/>
        </w:rPr>
      </w:pPr>
      <w:r>
        <w:rPr>
          <w:bCs/>
        </w:rPr>
        <w:t>Describe</w:t>
      </w:r>
      <w:r w:rsidR="009B6EB0">
        <w:rPr>
          <w:bCs/>
        </w:rPr>
        <w:t xml:space="preserve"> the Rapid Application </w:t>
      </w:r>
      <w:proofErr w:type="gramStart"/>
      <w:r w:rsidR="009B6EB0">
        <w:rPr>
          <w:bCs/>
        </w:rPr>
        <w:t>Development(</w:t>
      </w:r>
      <w:proofErr w:type="gramEnd"/>
      <w:r w:rsidR="009B6EB0">
        <w:rPr>
          <w:bCs/>
        </w:rPr>
        <w:t>RAD)</w:t>
      </w:r>
      <w:r w:rsidR="009B6EB0" w:rsidRPr="00FA3304">
        <w:rPr>
          <w:bCs/>
        </w:rPr>
        <w:t xml:space="preserve"> model of software development. What are some of its strengths</w:t>
      </w:r>
      <w:r w:rsidR="009B6EB0" w:rsidRPr="00FA3304">
        <w:rPr>
          <w:bCs/>
        </w:rPr>
        <w:tab/>
      </w:r>
      <w:r w:rsidR="009B6EB0" w:rsidRPr="00FA3304">
        <w:rPr>
          <w:bCs/>
        </w:rPr>
        <w:tab/>
      </w:r>
      <w:r w:rsidR="009B6EB0" w:rsidRPr="00FA3304">
        <w:rPr>
          <w:bCs/>
        </w:rPr>
        <w:tab/>
      </w:r>
      <w:r w:rsidR="009B6EB0" w:rsidRPr="00FA3304">
        <w:rPr>
          <w:bCs/>
        </w:rPr>
        <w:tab/>
      </w:r>
      <w:r w:rsidR="009B6EB0" w:rsidRPr="00D160C7">
        <w:rPr>
          <w:b/>
          <w:bCs/>
        </w:rPr>
        <w:t>(4mks)</w:t>
      </w:r>
    </w:p>
    <w:p w:rsidR="00290781" w:rsidRPr="00E80000" w:rsidRDefault="00290781" w:rsidP="00D160C7">
      <w:pPr>
        <w:numPr>
          <w:ilvl w:val="0"/>
          <w:numId w:val="9"/>
        </w:numPr>
        <w:spacing w:line="360" w:lineRule="auto"/>
        <w:rPr>
          <w:bCs/>
        </w:rPr>
      </w:pPr>
      <w:r>
        <w:rPr>
          <w:bCs/>
        </w:rPr>
        <w:t>Explain the three challenges of maintenance</w:t>
      </w:r>
      <w:r>
        <w:rPr>
          <w:bCs/>
        </w:rPr>
        <w:tab/>
      </w:r>
      <w:r>
        <w:rPr>
          <w:bCs/>
        </w:rPr>
        <w:tab/>
      </w:r>
      <w:r>
        <w:rPr>
          <w:bCs/>
        </w:rPr>
        <w:tab/>
      </w:r>
      <w:r>
        <w:rPr>
          <w:bCs/>
        </w:rPr>
        <w:tab/>
      </w:r>
      <w:r>
        <w:rPr>
          <w:bCs/>
        </w:rPr>
        <w:tab/>
      </w:r>
      <w:r w:rsidRPr="00D160C7">
        <w:rPr>
          <w:b/>
          <w:bCs/>
        </w:rPr>
        <w:t>(3mks)</w:t>
      </w:r>
    </w:p>
    <w:p w:rsidR="00110298" w:rsidRPr="00110298" w:rsidRDefault="00110298" w:rsidP="00E777B8">
      <w:pPr>
        <w:spacing w:line="360" w:lineRule="auto"/>
        <w:rPr>
          <w:bCs/>
        </w:rPr>
      </w:pPr>
    </w:p>
    <w:p w:rsidR="00A061F0" w:rsidRDefault="00A061F0" w:rsidP="00D160C7">
      <w:pPr>
        <w:spacing w:line="360" w:lineRule="auto"/>
        <w:rPr>
          <w:b/>
          <w:bCs/>
        </w:rPr>
      </w:pPr>
      <w:r>
        <w:rPr>
          <w:b/>
          <w:bCs/>
        </w:rPr>
        <w:t>QUESTION FIVE</w:t>
      </w:r>
      <w:r w:rsidRPr="00FA3304">
        <w:rPr>
          <w:b/>
          <w:bCs/>
        </w:rPr>
        <w:t xml:space="preserve"> (20 marks)</w:t>
      </w:r>
    </w:p>
    <w:p w:rsidR="008167ED" w:rsidRDefault="0025567C" w:rsidP="00D160C7">
      <w:pPr>
        <w:pStyle w:val="ListParagraph"/>
        <w:numPr>
          <w:ilvl w:val="0"/>
          <w:numId w:val="10"/>
        </w:numPr>
        <w:spacing w:line="360" w:lineRule="auto"/>
        <w:rPr>
          <w:bCs/>
        </w:rPr>
      </w:pPr>
      <w:r>
        <w:rPr>
          <w:bCs/>
        </w:rPr>
        <w:t>In</w:t>
      </w:r>
      <w:r w:rsidR="00FF2AE1" w:rsidRPr="0025567C">
        <w:rPr>
          <w:bCs/>
        </w:rPr>
        <w:t xml:space="preserve"> the </w:t>
      </w:r>
      <w:r>
        <w:rPr>
          <w:bCs/>
        </w:rPr>
        <w:t>absence of a previous working system, how is a system analyst required to gather the requirements of a new system</w:t>
      </w:r>
      <w:r>
        <w:rPr>
          <w:bCs/>
        </w:rPr>
        <w:tab/>
      </w:r>
      <w:r>
        <w:rPr>
          <w:bCs/>
        </w:rPr>
        <w:tab/>
      </w:r>
      <w:r>
        <w:rPr>
          <w:bCs/>
        </w:rPr>
        <w:tab/>
      </w:r>
      <w:r>
        <w:rPr>
          <w:bCs/>
        </w:rPr>
        <w:tab/>
      </w:r>
      <w:r>
        <w:rPr>
          <w:bCs/>
        </w:rPr>
        <w:tab/>
      </w:r>
      <w:r w:rsidRPr="00D160C7">
        <w:rPr>
          <w:b/>
          <w:bCs/>
        </w:rPr>
        <w:t>(2mks)</w:t>
      </w:r>
    </w:p>
    <w:p w:rsidR="00857BB0" w:rsidRDefault="002709BB" w:rsidP="00D160C7">
      <w:pPr>
        <w:widowControl w:val="0"/>
        <w:numPr>
          <w:ilvl w:val="0"/>
          <w:numId w:val="10"/>
        </w:numPr>
        <w:tabs>
          <w:tab w:val="left" w:pos="720"/>
        </w:tabs>
        <w:suppressAutoHyphens/>
        <w:spacing w:line="360" w:lineRule="auto"/>
        <w:jc w:val="both"/>
      </w:pPr>
      <w:r>
        <w:t>Express the significance of the building blocks for CASE tools.</w:t>
      </w:r>
      <w:r w:rsidR="00857BB0">
        <w:t xml:space="preserve">   </w:t>
      </w:r>
      <w:r w:rsidR="00857BB0">
        <w:tab/>
      </w:r>
      <w:r w:rsidR="00857BB0">
        <w:tab/>
      </w:r>
      <w:r w:rsidR="00857BB0" w:rsidRPr="00D160C7">
        <w:rPr>
          <w:b/>
        </w:rPr>
        <w:t>(5mks)</w:t>
      </w:r>
    </w:p>
    <w:p w:rsidR="00684462" w:rsidRDefault="00684462" w:rsidP="00D160C7">
      <w:pPr>
        <w:widowControl w:val="0"/>
        <w:numPr>
          <w:ilvl w:val="0"/>
          <w:numId w:val="10"/>
        </w:numPr>
        <w:tabs>
          <w:tab w:val="left" w:pos="720"/>
        </w:tabs>
        <w:suppressAutoHyphens/>
        <w:spacing w:line="360" w:lineRule="auto"/>
        <w:jc w:val="both"/>
      </w:pPr>
      <w:r>
        <w:t>What are the activities  performed under unit testing how does regression testing help software maintenance</w:t>
      </w:r>
      <w:r>
        <w:tab/>
      </w:r>
      <w:r>
        <w:tab/>
      </w:r>
      <w:r>
        <w:tab/>
      </w:r>
      <w:r>
        <w:tab/>
      </w:r>
      <w:r>
        <w:tab/>
      </w:r>
      <w:r>
        <w:tab/>
      </w:r>
      <w:r>
        <w:tab/>
      </w:r>
      <w:r w:rsidRPr="00D160C7">
        <w:rPr>
          <w:b/>
        </w:rPr>
        <w:t>(</w:t>
      </w:r>
      <w:r w:rsidR="00290781" w:rsidRPr="00D160C7">
        <w:rPr>
          <w:b/>
        </w:rPr>
        <w:t>5</w:t>
      </w:r>
      <w:r w:rsidRPr="00D160C7">
        <w:rPr>
          <w:b/>
        </w:rPr>
        <w:t>mks)</w:t>
      </w:r>
    </w:p>
    <w:p w:rsidR="001E0CB9" w:rsidRPr="003F3FAE" w:rsidRDefault="001E0CB9" w:rsidP="00D160C7">
      <w:pPr>
        <w:numPr>
          <w:ilvl w:val="0"/>
          <w:numId w:val="10"/>
        </w:numPr>
        <w:spacing w:line="360" w:lineRule="auto"/>
        <w:rPr>
          <w:b/>
          <w:bCs/>
        </w:rPr>
      </w:pPr>
      <w:r>
        <w:t>If some existing modules are to be re used in building a new system</w:t>
      </w:r>
      <w:r w:rsidRPr="00FA3304">
        <w:t xml:space="preserve"> explain</w:t>
      </w:r>
      <w:r>
        <w:t xml:space="preserve"> any three software reusable components</w:t>
      </w:r>
      <w:r w:rsidRPr="00FA3304">
        <w:tab/>
      </w:r>
      <w:r w:rsidRPr="00FA3304">
        <w:tab/>
      </w:r>
      <w:r>
        <w:tab/>
      </w:r>
      <w:r>
        <w:tab/>
      </w:r>
      <w:r w:rsidR="005F3127">
        <w:tab/>
      </w:r>
      <w:r w:rsidR="005F3127">
        <w:tab/>
      </w:r>
      <w:r w:rsidRPr="00D160C7">
        <w:rPr>
          <w:b/>
        </w:rPr>
        <w:t>(3mks)</w:t>
      </w:r>
    </w:p>
    <w:p w:rsidR="003B1404" w:rsidRPr="00C9541A" w:rsidRDefault="003B1404" w:rsidP="00D160C7">
      <w:pPr>
        <w:numPr>
          <w:ilvl w:val="0"/>
          <w:numId w:val="10"/>
        </w:numPr>
        <w:spacing w:line="360" w:lineRule="auto"/>
        <w:rPr>
          <w:bCs/>
        </w:rPr>
      </w:pPr>
      <w:r>
        <w:rPr>
          <w:bCs/>
        </w:rPr>
        <w:t>A software system is to be developed that will be used to control medical machines. What would be the suitable model to use to develop this system? Explain how development will proceed under this model</w:t>
      </w:r>
      <w:r>
        <w:rPr>
          <w:bCs/>
        </w:rPr>
        <w:tab/>
      </w:r>
      <w:r>
        <w:rPr>
          <w:bCs/>
        </w:rPr>
        <w:tab/>
      </w:r>
      <w:r>
        <w:rPr>
          <w:bCs/>
        </w:rPr>
        <w:tab/>
      </w:r>
      <w:r w:rsidRPr="00D160C7">
        <w:rPr>
          <w:b/>
          <w:bCs/>
        </w:rPr>
        <w:t>(5mks)</w:t>
      </w:r>
    </w:p>
    <w:p w:rsidR="00857BB0" w:rsidRPr="0025567C" w:rsidRDefault="00857BB0" w:rsidP="00D160C7">
      <w:pPr>
        <w:pStyle w:val="ListParagraph"/>
        <w:spacing w:line="360" w:lineRule="auto"/>
        <w:ind w:left="772"/>
        <w:rPr>
          <w:bCs/>
        </w:rPr>
      </w:pPr>
    </w:p>
    <w:p w:rsidR="00A061F0" w:rsidRPr="0025567C" w:rsidRDefault="00A061F0" w:rsidP="00D160C7">
      <w:pPr>
        <w:spacing w:line="360" w:lineRule="auto"/>
      </w:pPr>
      <w:r w:rsidRPr="0025567C">
        <w:rPr>
          <w:bCs/>
        </w:rPr>
        <w:lastRenderedPageBreak/>
        <w:t xml:space="preserve"> </w:t>
      </w:r>
    </w:p>
    <w:p w:rsidR="00F214E6" w:rsidRDefault="00F214E6" w:rsidP="00D160C7">
      <w:pPr>
        <w:spacing w:line="360" w:lineRule="auto"/>
      </w:pPr>
    </w:p>
    <w:sectPr w:rsidR="00F214E6" w:rsidSect="00C6639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9D" w:rsidRDefault="001C519D" w:rsidP="00C66399">
      <w:r>
        <w:separator/>
      </w:r>
    </w:p>
  </w:endnote>
  <w:endnote w:type="continuationSeparator" w:id="0">
    <w:p w:rsidR="001C519D" w:rsidRDefault="001C519D" w:rsidP="00C6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4C2" w:rsidRDefault="00A061F0">
    <w:pPr>
      <w:pStyle w:val="Footer"/>
    </w:pPr>
    <w:r>
      <w:t xml:space="preserve">Page </w:t>
    </w:r>
    <w:r w:rsidR="00346F4F">
      <w:rPr>
        <w:b/>
      </w:rPr>
      <w:fldChar w:fldCharType="begin"/>
    </w:r>
    <w:r>
      <w:rPr>
        <w:b/>
      </w:rPr>
      <w:instrText xml:space="preserve"> PAGE </w:instrText>
    </w:r>
    <w:r w:rsidR="00346F4F">
      <w:rPr>
        <w:b/>
      </w:rPr>
      <w:fldChar w:fldCharType="separate"/>
    </w:r>
    <w:r w:rsidR="00E777B8">
      <w:rPr>
        <w:b/>
        <w:noProof/>
      </w:rPr>
      <w:t>3</w:t>
    </w:r>
    <w:r w:rsidR="00346F4F">
      <w:rPr>
        <w:b/>
      </w:rPr>
      <w:fldChar w:fldCharType="end"/>
    </w:r>
    <w:r>
      <w:t xml:space="preserve"> of </w:t>
    </w:r>
    <w:r w:rsidR="00346F4F">
      <w:rPr>
        <w:b/>
      </w:rPr>
      <w:fldChar w:fldCharType="begin"/>
    </w:r>
    <w:r>
      <w:rPr>
        <w:b/>
      </w:rPr>
      <w:instrText xml:space="preserve"> NUMPAGES  </w:instrText>
    </w:r>
    <w:r w:rsidR="00346F4F">
      <w:rPr>
        <w:b/>
      </w:rPr>
      <w:fldChar w:fldCharType="separate"/>
    </w:r>
    <w:r w:rsidR="00E777B8">
      <w:rPr>
        <w:b/>
        <w:noProof/>
      </w:rPr>
      <w:t>4</w:t>
    </w:r>
    <w:r w:rsidR="00346F4F">
      <w:rPr>
        <w:b/>
      </w:rPr>
      <w:fldChar w:fldCharType="end"/>
    </w:r>
  </w:p>
  <w:p w:rsidR="006A34C2" w:rsidRPr="00695232" w:rsidRDefault="00A061F0" w:rsidP="006A34C2">
    <w:pPr>
      <w:pStyle w:val="Footer"/>
      <w:pBdr>
        <w:top w:val="thinThickSmallGap" w:sz="24" w:space="1" w:color="622423"/>
      </w:pBdr>
      <w:jc w:val="center"/>
      <w:rPr>
        <w:b/>
      </w:rPr>
    </w:pPr>
    <w:r>
      <w:rPr>
        <w:b/>
        <w:sz w:val="20"/>
        <w:szCs w:val="20"/>
      </w:rPr>
      <w:t xml:space="preserve">As members of </w:t>
    </w:r>
    <w:proofErr w:type="spellStart"/>
    <w:r>
      <w:rPr>
        <w:b/>
        <w:sz w:val="20"/>
        <w:szCs w:val="20"/>
      </w:rPr>
      <w:t>Kabarak</w:t>
    </w:r>
    <w:proofErr w:type="spellEnd"/>
    <w:r>
      <w:rPr>
        <w:b/>
        <w:sz w:val="20"/>
        <w:szCs w:val="20"/>
      </w:rPr>
      <w:t xml:space="preserve"> University family, we purpose at all times and in all places, to set apart in one’s heart Jesus as Lord. (1 Peter 3:15)</w:t>
    </w:r>
    <w:r>
      <w:rPr>
        <w:b/>
        <w:sz w:val="20"/>
        <w:szCs w:val="20"/>
      </w:rPr>
      <w:tab/>
    </w:r>
  </w:p>
  <w:p w:rsidR="006A34C2" w:rsidRDefault="001C519D" w:rsidP="006A34C2">
    <w:pPr>
      <w:pStyle w:val="Footer"/>
    </w:pPr>
  </w:p>
  <w:p w:rsidR="006A34C2" w:rsidRDefault="00346F4F" w:rsidP="006A34C2">
    <w:pPr>
      <w:pStyle w:val="Footer"/>
      <w:jc w:val="center"/>
    </w:pPr>
    <w:r>
      <w:fldChar w:fldCharType="begin"/>
    </w:r>
    <w:r w:rsidR="00A061F0">
      <w:instrText xml:space="preserve"> PAGE   \* MERGEFORMAT </w:instrText>
    </w:r>
    <w:r>
      <w:fldChar w:fldCharType="separate"/>
    </w:r>
    <w:r w:rsidR="00E777B8">
      <w:rPr>
        <w:noProof/>
      </w:rPr>
      <w:t>3</w:t>
    </w:r>
    <w:r>
      <w:rPr>
        <w:noProof/>
      </w:rPr>
      <w:fldChar w:fldCharType="end"/>
    </w:r>
  </w:p>
  <w:p w:rsidR="006A34C2" w:rsidRDefault="001C5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9D" w:rsidRDefault="001C519D" w:rsidP="00C66399">
      <w:r>
        <w:separator/>
      </w:r>
    </w:p>
  </w:footnote>
  <w:footnote w:type="continuationSeparator" w:id="0">
    <w:p w:rsidR="001C519D" w:rsidRDefault="001C519D" w:rsidP="00C663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3D56"/>
    <w:multiLevelType w:val="hybridMultilevel"/>
    <w:tmpl w:val="552CEEFE"/>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nsid w:val="004930E7"/>
    <w:multiLevelType w:val="hybridMultilevel"/>
    <w:tmpl w:val="C63EEFA2"/>
    <w:lvl w:ilvl="0" w:tplc="AB0C56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BF7784"/>
    <w:multiLevelType w:val="hybridMultilevel"/>
    <w:tmpl w:val="F112F836"/>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nsid w:val="047A7238"/>
    <w:multiLevelType w:val="hybridMultilevel"/>
    <w:tmpl w:val="C63EEFA2"/>
    <w:lvl w:ilvl="0" w:tplc="AB0C56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A3744E"/>
    <w:multiLevelType w:val="hybridMultilevel"/>
    <w:tmpl w:val="552CEEFE"/>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38B71621"/>
    <w:multiLevelType w:val="hybridMultilevel"/>
    <w:tmpl w:val="D4EC18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DA53E7"/>
    <w:multiLevelType w:val="hybridMultilevel"/>
    <w:tmpl w:val="A5B81002"/>
    <w:lvl w:ilvl="0" w:tplc="04090017">
      <w:start w:val="1"/>
      <w:numFmt w:val="lowerLetter"/>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0">
    <w:nsid w:val="61F54C2F"/>
    <w:multiLevelType w:val="hybridMultilevel"/>
    <w:tmpl w:val="04EAE75A"/>
    <w:lvl w:ilvl="0" w:tplc="E11CAE3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A32AB8"/>
    <w:multiLevelType w:val="hybridMultilevel"/>
    <w:tmpl w:val="96D6351E"/>
    <w:lvl w:ilvl="0" w:tplc="BC966E44">
      <w:start w:val="1"/>
      <w:numFmt w:val="lowerLetter"/>
      <w:lvlText w:val="(%1)"/>
      <w:lvlJc w:val="left"/>
      <w:pPr>
        <w:ind w:left="810" w:hanging="45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502E3"/>
    <w:multiLevelType w:val="hybridMultilevel"/>
    <w:tmpl w:val="04EAE75A"/>
    <w:lvl w:ilvl="0" w:tplc="E11CAE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DF7264"/>
    <w:multiLevelType w:val="hybridMultilevel"/>
    <w:tmpl w:val="9F66901E"/>
    <w:lvl w:ilvl="0" w:tplc="63B6C8B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12"/>
  </w:num>
  <w:num w:numId="4">
    <w:abstractNumId w:val="11"/>
  </w:num>
  <w:num w:numId="5">
    <w:abstractNumId w:val="6"/>
  </w:num>
  <w:num w:numId="6">
    <w:abstractNumId w:val="8"/>
  </w:num>
  <w:num w:numId="7">
    <w:abstractNumId w:val="5"/>
  </w:num>
  <w:num w:numId="8">
    <w:abstractNumId w:val="9"/>
  </w:num>
  <w:num w:numId="9">
    <w:abstractNumId w:val="3"/>
  </w:num>
  <w:num w:numId="10">
    <w:abstractNumId w:val="7"/>
  </w:num>
  <w:num w:numId="11">
    <w:abstractNumId w:val="0"/>
  </w:num>
  <w:num w:numId="12">
    <w:abstractNumId w:val="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61F0"/>
    <w:rsid w:val="00010BE6"/>
    <w:rsid w:val="00011394"/>
    <w:rsid w:val="00012D86"/>
    <w:rsid w:val="00016D75"/>
    <w:rsid w:val="00041170"/>
    <w:rsid w:val="00043333"/>
    <w:rsid w:val="000546AA"/>
    <w:rsid w:val="000628E7"/>
    <w:rsid w:val="00066B2E"/>
    <w:rsid w:val="00070002"/>
    <w:rsid w:val="00077CEE"/>
    <w:rsid w:val="00097545"/>
    <w:rsid w:val="000D77F1"/>
    <w:rsid w:val="000E58CF"/>
    <w:rsid w:val="000F7EFC"/>
    <w:rsid w:val="00102DA2"/>
    <w:rsid w:val="00105004"/>
    <w:rsid w:val="001066B9"/>
    <w:rsid w:val="00110298"/>
    <w:rsid w:val="00111183"/>
    <w:rsid w:val="00117A35"/>
    <w:rsid w:val="00120C46"/>
    <w:rsid w:val="00121F71"/>
    <w:rsid w:val="00122705"/>
    <w:rsid w:val="0014639C"/>
    <w:rsid w:val="00147650"/>
    <w:rsid w:val="00151314"/>
    <w:rsid w:val="00151A3C"/>
    <w:rsid w:val="00164662"/>
    <w:rsid w:val="001660EC"/>
    <w:rsid w:val="001837B1"/>
    <w:rsid w:val="00184854"/>
    <w:rsid w:val="001863E8"/>
    <w:rsid w:val="001B5088"/>
    <w:rsid w:val="001C519D"/>
    <w:rsid w:val="001D1CC0"/>
    <w:rsid w:val="001D2210"/>
    <w:rsid w:val="001E0CB9"/>
    <w:rsid w:val="00201BD3"/>
    <w:rsid w:val="002247C8"/>
    <w:rsid w:val="00234249"/>
    <w:rsid w:val="00237354"/>
    <w:rsid w:val="0024529E"/>
    <w:rsid w:val="00245A62"/>
    <w:rsid w:val="00251BFF"/>
    <w:rsid w:val="002550CA"/>
    <w:rsid w:val="0025567C"/>
    <w:rsid w:val="0026139A"/>
    <w:rsid w:val="00262FC4"/>
    <w:rsid w:val="00265EE7"/>
    <w:rsid w:val="00267D52"/>
    <w:rsid w:val="002704AB"/>
    <w:rsid w:val="002709BB"/>
    <w:rsid w:val="00280A70"/>
    <w:rsid w:val="00286295"/>
    <w:rsid w:val="00286870"/>
    <w:rsid w:val="00290781"/>
    <w:rsid w:val="002A51A8"/>
    <w:rsid w:val="002B2642"/>
    <w:rsid w:val="002C4975"/>
    <w:rsid w:val="002C6B57"/>
    <w:rsid w:val="002D5C83"/>
    <w:rsid w:val="002E1D67"/>
    <w:rsid w:val="002E2DAA"/>
    <w:rsid w:val="002E5D45"/>
    <w:rsid w:val="002F1F87"/>
    <w:rsid w:val="002F3D69"/>
    <w:rsid w:val="002F6FA4"/>
    <w:rsid w:val="0030464B"/>
    <w:rsid w:val="0030624C"/>
    <w:rsid w:val="00316703"/>
    <w:rsid w:val="00321699"/>
    <w:rsid w:val="00325CF6"/>
    <w:rsid w:val="00331777"/>
    <w:rsid w:val="00346F4F"/>
    <w:rsid w:val="00367CD6"/>
    <w:rsid w:val="00367CF2"/>
    <w:rsid w:val="00373007"/>
    <w:rsid w:val="00376AC5"/>
    <w:rsid w:val="00386D71"/>
    <w:rsid w:val="003902A1"/>
    <w:rsid w:val="00390AF6"/>
    <w:rsid w:val="003911F4"/>
    <w:rsid w:val="00393ECB"/>
    <w:rsid w:val="003A09CC"/>
    <w:rsid w:val="003B1404"/>
    <w:rsid w:val="003B3414"/>
    <w:rsid w:val="003B6F3E"/>
    <w:rsid w:val="003C504D"/>
    <w:rsid w:val="003C55D7"/>
    <w:rsid w:val="003C7464"/>
    <w:rsid w:val="003D6933"/>
    <w:rsid w:val="003E2F4A"/>
    <w:rsid w:val="003E60E0"/>
    <w:rsid w:val="003F3D42"/>
    <w:rsid w:val="003F707C"/>
    <w:rsid w:val="00400D5E"/>
    <w:rsid w:val="00422823"/>
    <w:rsid w:val="00426EBA"/>
    <w:rsid w:val="004512F1"/>
    <w:rsid w:val="0046048E"/>
    <w:rsid w:val="004771A1"/>
    <w:rsid w:val="00477CCB"/>
    <w:rsid w:val="004A017F"/>
    <w:rsid w:val="004A5B8F"/>
    <w:rsid w:val="004B02C5"/>
    <w:rsid w:val="004B071A"/>
    <w:rsid w:val="004C0646"/>
    <w:rsid w:val="004E3289"/>
    <w:rsid w:val="004E796D"/>
    <w:rsid w:val="00507BDE"/>
    <w:rsid w:val="0051650D"/>
    <w:rsid w:val="00516929"/>
    <w:rsid w:val="005209D0"/>
    <w:rsid w:val="00523A48"/>
    <w:rsid w:val="00535750"/>
    <w:rsid w:val="00536620"/>
    <w:rsid w:val="005456FA"/>
    <w:rsid w:val="0057065A"/>
    <w:rsid w:val="00587328"/>
    <w:rsid w:val="005A5886"/>
    <w:rsid w:val="005C70B2"/>
    <w:rsid w:val="005D78FD"/>
    <w:rsid w:val="005E419B"/>
    <w:rsid w:val="005F3127"/>
    <w:rsid w:val="00620A69"/>
    <w:rsid w:val="00640EC5"/>
    <w:rsid w:val="0067106E"/>
    <w:rsid w:val="00682570"/>
    <w:rsid w:val="00684462"/>
    <w:rsid w:val="00692ED1"/>
    <w:rsid w:val="00693ABF"/>
    <w:rsid w:val="006951CC"/>
    <w:rsid w:val="006A38C3"/>
    <w:rsid w:val="006A6E3E"/>
    <w:rsid w:val="006B10F5"/>
    <w:rsid w:val="006C291F"/>
    <w:rsid w:val="006D29B3"/>
    <w:rsid w:val="006D3A97"/>
    <w:rsid w:val="006E49A2"/>
    <w:rsid w:val="006F475F"/>
    <w:rsid w:val="0070314F"/>
    <w:rsid w:val="00712097"/>
    <w:rsid w:val="0072385E"/>
    <w:rsid w:val="00732F55"/>
    <w:rsid w:val="00736E2E"/>
    <w:rsid w:val="0073721F"/>
    <w:rsid w:val="00755F56"/>
    <w:rsid w:val="00774C11"/>
    <w:rsid w:val="007762CA"/>
    <w:rsid w:val="00781DE9"/>
    <w:rsid w:val="00785219"/>
    <w:rsid w:val="0079329E"/>
    <w:rsid w:val="0079587A"/>
    <w:rsid w:val="007968E7"/>
    <w:rsid w:val="007B7BB0"/>
    <w:rsid w:val="007C302E"/>
    <w:rsid w:val="007D4C2F"/>
    <w:rsid w:val="007D5B6D"/>
    <w:rsid w:val="007F091A"/>
    <w:rsid w:val="007F3F0A"/>
    <w:rsid w:val="008050E4"/>
    <w:rsid w:val="00811464"/>
    <w:rsid w:val="00811578"/>
    <w:rsid w:val="00812B6B"/>
    <w:rsid w:val="008137F1"/>
    <w:rsid w:val="008167ED"/>
    <w:rsid w:val="00817F87"/>
    <w:rsid w:val="00821B0E"/>
    <w:rsid w:val="00824F56"/>
    <w:rsid w:val="008543E4"/>
    <w:rsid w:val="00857BB0"/>
    <w:rsid w:val="00877414"/>
    <w:rsid w:val="00893911"/>
    <w:rsid w:val="008A07E1"/>
    <w:rsid w:val="008A488F"/>
    <w:rsid w:val="008A4E6F"/>
    <w:rsid w:val="008B04B6"/>
    <w:rsid w:val="008B4018"/>
    <w:rsid w:val="008D15DB"/>
    <w:rsid w:val="008D33EC"/>
    <w:rsid w:val="008D7E40"/>
    <w:rsid w:val="008E26E4"/>
    <w:rsid w:val="008E501A"/>
    <w:rsid w:val="008F0E36"/>
    <w:rsid w:val="008F3B1D"/>
    <w:rsid w:val="008F471B"/>
    <w:rsid w:val="00906DCF"/>
    <w:rsid w:val="0091569C"/>
    <w:rsid w:val="00950B87"/>
    <w:rsid w:val="0095100D"/>
    <w:rsid w:val="00952CC9"/>
    <w:rsid w:val="0096511E"/>
    <w:rsid w:val="00966573"/>
    <w:rsid w:val="009733D6"/>
    <w:rsid w:val="00974753"/>
    <w:rsid w:val="0098118F"/>
    <w:rsid w:val="00991140"/>
    <w:rsid w:val="009A64F3"/>
    <w:rsid w:val="009B6EB0"/>
    <w:rsid w:val="009D5C86"/>
    <w:rsid w:val="009F43AF"/>
    <w:rsid w:val="009F7894"/>
    <w:rsid w:val="009F799E"/>
    <w:rsid w:val="00A05522"/>
    <w:rsid w:val="00A061F0"/>
    <w:rsid w:val="00A246F8"/>
    <w:rsid w:val="00A31BDA"/>
    <w:rsid w:val="00A36269"/>
    <w:rsid w:val="00A419A2"/>
    <w:rsid w:val="00A44E1F"/>
    <w:rsid w:val="00A57B64"/>
    <w:rsid w:val="00A61BC4"/>
    <w:rsid w:val="00A64101"/>
    <w:rsid w:val="00A643FD"/>
    <w:rsid w:val="00A95606"/>
    <w:rsid w:val="00AA1CEB"/>
    <w:rsid w:val="00AA3626"/>
    <w:rsid w:val="00AC3117"/>
    <w:rsid w:val="00AD1D34"/>
    <w:rsid w:val="00AD6DCD"/>
    <w:rsid w:val="00AF2946"/>
    <w:rsid w:val="00B014DD"/>
    <w:rsid w:val="00B0480B"/>
    <w:rsid w:val="00B12AE4"/>
    <w:rsid w:val="00B30D5B"/>
    <w:rsid w:val="00B33B2C"/>
    <w:rsid w:val="00B4304E"/>
    <w:rsid w:val="00B77D7A"/>
    <w:rsid w:val="00B8137E"/>
    <w:rsid w:val="00B87FDC"/>
    <w:rsid w:val="00B927DE"/>
    <w:rsid w:val="00BA2F30"/>
    <w:rsid w:val="00BA4065"/>
    <w:rsid w:val="00BC15D9"/>
    <w:rsid w:val="00BD65F0"/>
    <w:rsid w:val="00BD7C13"/>
    <w:rsid w:val="00BE28F8"/>
    <w:rsid w:val="00C03A26"/>
    <w:rsid w:val="00C11E02"/>
    <w:rsid w:val="00C26A59"/>
    <w:rsid w:val="00C32610"/>
    <w:rsid w:val="00C3466B"/>
    <w:rsid w:val="00C35497"/>
    <w:rsid w:val="00C542C1"/>
    <w:rsid w:val="00C5664E"/>
    <w:rsid w:val="00C634D1"/>
    <w:rsid w:val="00C64A34"/>
    <w:rsid w:val="00C66399"/>
    <w:rsid w:val="00C8192D"/>
    <w:rsid w:val="00C8488E"/>
    <w:rsid w:val="00C84BB0"/>
    <w:rsid w:val="00C91DB8"/>
    <w:rsid w:val="00C954B6"/>
    <w:rsid w:val="00CA1216"/>
    <w:rsid w:val="00CA1424"/>
    <w:rsid w:val="00CA217A"/>
    <w:rsid w:val="00CC6679"/>
    <w:rsid w:val="00CE15B2"/>
    <w:rsid w:val="00CE3B76"/>
    <w:rsid w:val="00CF5C52"/>
    <w:rsid w:val="00D160C7"/>
    <w:rsid w:val="00D16EFA"/>
    <w:rsid w:val="00D221B4"/>
    <w:rsid w:val="00D2252D"/>
    <w:rsid w:val="00D3174E"/>
    <w:rsid w:val="00D44E45"/>
    <w:rsid w:val="00D559A3"/>
    <w:rsid w:val="00D65827"/>
    <w:rsid w:val="00D66C03"/>
    <w:rsid w:val="00D67BF1"/>
    <w:rsid w:val="00D8240F"/>
    <w:rsid w:val="00D827CE"/>
    <w:rsid w:val="00D85A28"/>
    <w:rsid w:val="00D8659A"/>
    <w:rsid w:val="00D92BD7"/>
    <w:rsid w:val="00D961D7"/>
    <w:rsid w:val="00DC065A"/>
    <w:rsid w:val="00DD21FA"/>
    <w:rsid w:val="00DD4746"/>
    <w:rsid w:val="00DD5FB8"/>
    <w:rsid w:val="00DE23E0"/>
    <w:rsid w:val="00DE72D2"/>
    <w:rsid w:val="00DF2EA9"/>
    <w:rsid w:val="00DF309F"/>
    <w:rsid w:val="00E02624"/>
    <w:rsid w:val="00E06607"/>
    <w:rsid w:val="00E166E5"/>
    <w:rsid w:val="00E228BC"/>
    <w:rsid w:val="00E254CD"/>
    <w:rsid w:val="00E262D4"/>
    <w:rsid w:val="00E37CF8"/>
    <w:rsid w:val="00E4353E"/>
    <w:rsid w:val="00E6684A"/>
    <w:rsid w:val="00E7717F"/>
    <w:rsid w:val="00E777B8"/>
    <w:rsid w:val="00E803D7"/>
    <w:rsid w:val="00E8265B"/>
    <w:rsid w:val="00E93E17"/>
    <w:rsid w:val="00E951FC"/>
    <w:rsid w:val="00EB1DCB"/>
    <w:rsid w:val="00EB54F3"/>
    <w:rsid w:val="00EC1A98"/>
    <w:rsid w:val="00EE1DA4"/>
    <w:rsid w:val="00EE743D"/>
    <w:rsid w:val="00F03141"/>
    <w:rsid w:val="00F214E6"/>
    <w:rsid w:val="00F25A3C"/>
    <w:rsid w:val="00F25C0D"/>
    <w:rsid w:val="00F27BC5"/>
    <w:rsid w:val="00F37689"/>
    <w:rsid w:val="00F41000"/>
    <w:rsid w:val="00F4693E"/>
    <w:rsid w:val="00F50494"/>
    <w:rsid w:val="00F50691"/>
    <w:rsid w:val="00F5234B"/>
    <w:rsid w:val="00F53574"/>
    <w:rsid w:val="00F552F1"/>
    <w:rsid w:val="00F55520"/>
    <w:rsid w:val="00F74E06"/>
    <w:rsid w:val="00F8396F"/>
    <w:rsid w:val="00F9270E"/>
    <w:rsid w:val="00FA505D"/>
    <w:rsid w:val="00FB2398"/>
    <w:rsid w:val="00FB6BF3"/>
    <w:rsid w:val="00FD3E3B"/>
    <w:rsid w:val="00FD693E"/>
    <w:rsid w:val="00FD6BBE"/>
    <w:rsid w:val="00FE33BF"/>
    <w:rsid w:val="00FF2AE1"/>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74BB3-340E-4D5C-937D-916C0BAA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061F0"/>
    <w:pPr>
      <w:spacing w:before="100" w:beforeAutospacing="1" w:after="100" w:afterAutospacing="1"/>
    </w:pPr>
  </w:style>
  <w:style w:type="paragraph" w:styleId="NoSpacing">
    <w:name w:val="No Spacing"/>
    <w:uiPriority w:val="1"/>
    <w:qFormat/>
    <w:rsid w:val="00A061F0"/>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A061F0"/>
    <w:pPr>
      <w:tabs>
        <w:tab w:val="center" w:pos="4680"/>
        <w:tab w:val="right" w:pos="9360"/>
      </w:tabs>
    </w:pPr>
  </w:style>
  <w:style w:type="character" w:customStyle="1" w:styleId="FooterChar">
    <w:name w:val="Footer Char"/>
    <w:basedOn w:val="DefaultParagraphFont"/>
    <w:link w:val="Footer"/>
    <w:uiPriority w:val="99"/>
    <w:rsid w:val="00A061F0"/>
    <w:rPr>
      <w:rFonts w:ascii="Times New Roman" w:eastAsia="Times New Roman" w:hAnsi="Times New Roman" w:cs="Times New Roman"/>
      <w:sz w:val="24"/>
      <w:szCs w:val="24"/>
    </w:rPr>
  </w:style>
  <w:style w:type="paragraph" w:styleId="ListParagraph">
    <w:name w:val="List Paragraph"/>
    <w:basedOn w:val="Normal"/>
    <w:uiPriority w:val="34"/>
    <w:qFormat/>
    <w:rsid w:val="00816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timkorir</dc:creator>
  <cp:lastModifiedBy>Vostro 1015</cp:lastModifiedBy>
  <cp:revision>39</cp:revision>
  <dcterms:created xsi:type="dcterms:W3CDTF">2018-06-16T09:33:00Z</dcterms:created>
  <dcterms:modified xsi:type="dcterms:W3CDTF">2018-07-20T02:47:00Z</dcterms:modified>
</cp:coreProperties>
</file>